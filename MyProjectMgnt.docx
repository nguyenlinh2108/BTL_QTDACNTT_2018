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659A3F44" w:rsidR="00F34A9B" w:rsidRPr="005C397A" w:rsidRDefault="00F8647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w:drawing>
          <wp:anchor distT="0" distB="0" distL="114300" distR="114300" simplePos="0" relativeHeight="251661312" behindDoc="0" locked="0" layoutInCell="1" allowOverlap="1" wp14:anchorId="2FFB3D46" wp14:editId="746E169B">
            <wp:simplePos x="0" y="0"/>
            <wp:positionH relativeFrom="column">
              <wp:posOffset>309880</wp:posOffset>
            </wp:positionH>
            <wp:positionV relativeFrom="paragraph">
              <wp:posOffset>0</wp:posOffset>
            </wp:positionV>
            <wp:extent cx="752475" cy="51435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ee-pods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1A9"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70755F" wp14:editId="77497486">
                <wp:simplePos x="0" y="0"/>
                <wp:positionH relativeFrom="column">
                  <wp:posOffset>-80645</wp:posOffset>
                </wp:positionH>
                <wp:positionV relativeFrom="paragraph">
                  <wp:posOffset>-27305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05863288" w:rsidR="0064459C" w:rsidRPr="001501A9" w:rsidRDefault="0064459C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35pt;margin-top:-2.15pt;width:130.25pt;height:45.1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G213DLdAAAACQEAAA8AAAAAAAAAAAAAAAAApgQAAGRycy9kb3ducmV2LnhtbFBLBQYAAAAABAAE&#10;APMAAACwBQAAAAA=&#10;" fillcolor="white [3201]" strokeweight=".5pt">
                <v:textbox>
                  <w:txbxContent>
                    <w:p w14:paraId="43F0BF96" w14:textId="05863288" w:rsidR="0064459C" w:rsidRPr="001501A9" w:rsidRDefault="0064459C">
                      <w:pPr>
                        <w:rPr>
                          <w:b/>
                          <w:i/>
                          <w:color w:val="C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3CA56" w14:textId="1225BAA3" w:rsidR="00F34A9B" w:rsidRDefault="00F34A9B">
      <w:pPr>
        <w:rPr>
          <w:i/>
          <w:color w:val="548DD4"/>
          <w:sz w:val="32"/>
          <w:szCs w:val="32"/>
        </w:rPr>
      </w:pPr>
    </w:p>
    <w:p w14:paraId="04D64CDE" w14:textId="11535A51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4955C49C" w:rsidR="00F34A9B" w:rsidRPr="009A57EC" w:rsidRDefault="009F79EC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Báo cáo dự án</w:t>
      </w:r>
    </w:p>
    <w:p w14:paraId="56AB61EB" w14:textId="186AF502" w:rsidR="00F34A9B" w:rsidRPr="009A57EC" w:rsidRDefault="009F79EC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Báo cáo dự án</w:t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6B87D86B" w:rsidR="00F34A9B" w:rsidRPr="0017102C" w:rsidRDefault="009F79EC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64459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64459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64459C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64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64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64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64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B405224" w:rsidR="00727431" w:rsidRPr="009A4C41" w:rsidRDefault="00D8349F" w:rsidP="0064459C">
            <w:r>
              <w:t>07</w:t>
            </w:r>
            <w:r w:rsidR="00727431" w:rsidRPr="009A4C41">
              <w:t>/</w:t>
            </w:r>
            <w:r>
              <w:t>12</w:t>
            </w:r>
            <w:r w:rsidR="00727431" w:rsidRPr="009A4C41">
              <w:t>/20</w:t>
            </w:r>
            <w:r>
              <w:t>18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3EFC9E6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552" w:type="dxa"/>
          </w:tcPr>
          <w:p w14:paraId="4464A6B2" w14:textId="774ADB4F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645BC524" w14:textId="2FF774DA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A06E594" w:rsidR="00727431" w:rsidRPr="009A4C41" w:rsidRDefault="009F79EC" w:rsidP="0064459C">
            <w:r>
              <w:t>08/12/2018</w:t>
            </w:r>
          </w:p>
        </w:tc>
        <w:tc>
          <w:tcPr>
            <w:tcW w:w="3095" w:type="dxa"/>
          </w:tcPr>
          <w:p w14:paraId="1833F08E" w14:textId="6D19E4BC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ước lượng</w:t>
            </w:r>
          </w:p>
        </w:tc>
        <w:tc>
          <w:tcPr>
            <w:tcW w:w="1148" w:type="dxa"/>
          </w:tcPr>
          <w:p w14:paraId="1BA03C5F" w14:textId="3612B957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552" w:type="dxa"/>
          </w:tcPr>
          <w:p w14:paraId="6D38D89C" w14:textId="66E2A26B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  <w:tc>
          <w:tcPr>
            <w:tcW w:w="1440" w:type="dxa"/>
          </w:tcPr>
          <w:p w14:paraId="38DAB92E" w14:textId="0F27FB7E" w:rsidR="00727431" w:rsidRPr="009A4C41" w:rsidRDefault="009F79EC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05106B5B" w:rsidR="00727431" w:rsidRPr="009A4C41" w:rsidRDefault="004478F1" w:rsidP="0064459C">
            <w:r>
              <w:t>08/12/2018</w:t>
            </w:r>
          </w:p>
        </w:tc>
        <w:tc>
          <w:tcPr>
            <w:tcW w:w="3095" w:type="dxa"/>
          </w:tcPr>
          <w:p w14:paraId="3969F235" w14:textId="1FFD5101" w:rsidR="00727431" w:rsidRPr="009A4C41" w:rsidRDefault="004478F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thành viên tham gia dự án</w:t>
            </w:r>
          </w:p>
        </w:tc>
        <w:tc>
          <w:tcPr>
            <w:tcW w:w="1148" w:type="dxa"/>
          </w:tcPr>
          <w:p w14:paraId="307DA07D" w14:textId="49133495" w:rsidR="00727431" w:rsidRPr="009A4C41" w:rsidRDefault="004478F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1552" w:type="dxa"/>
          </w:tcPr>
          <w:p w14:paraId="5E82AEF4" w14:textId="23FA36D9" w:rsidR="00727431" w:rsidRPr="009A4C41" w:rsidRDefault="004478F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567EB4C9" w14:textId="7C16713B" w:rsidR="00727431" w:rsidRPr="009A4C41" w:rsidRDefault="004478F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A6C6268" w:rsidR="00727431" w:rsidRPr="009A4C41" w:rsidRDefault="001D0015" w:rsidP="0064459C">
            <w:r>
              <w:t>14/12/2018</w:t>
            </w:r>
          </w:p>
        </w:tc>
        <w:tc>
          <w:tcPr>
            <w:tcW w:w="3095" w:type="dxa"/>
          </w:tcPr>
          <w:p w14:paraId="7B305CF3" w14:textId="58E03728" w:rsidR="00727431" w:rsidRPr="009A4C41" w:rsidRDefault="001D001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mô tả database</w:t>
            </w:r>
          </w:p>
        </w:tc>
        <w:tc>
          <w:tcPr>
            <w:tcW w:w="1148" w:type="dxa"/>
          </w:tcPr>
          <w:p w14:paraId="096ACD1E" w14:textId="3E4EF489" w:rsidR="00727431" w:rsidRPr="009A4C41" w:rsidRDefault="001D001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1552" w:type="dxa"/>
          </w:tcPr>
          <w:p w14:paraId="614BAEAB" w14:textId="6825BE3A" w:rsidR="00727431" w:rsidRPr="009A4C41" w:rsidRDefault="001D001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2F78CDDC" w14:textId="4D12D9D9" w:rsidR="00727431" w:rsidRPr="009A4C41" w:rsidRDefault="001D0015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32DD10D9" w:rsidR="00727431" w:rsidRPr="009A4C41" w:rsidRDefault="004B4D81" w:rsidP="0064459C">
            <w:r>
              <w:t>16/12/2018</w:t>
            </w:r>
          </w:p>
        </w:tc>
        <w:tc>
          <w:tcPr>
            <w:tcW w:w="3095" w:type="dxa"/>
          </w:tcPr>
          <w:p w14:paraId="40B3DC4F" w14:textId="2CA41152" w:rsidR="00727431" w:rsidRPr="009A4C41" w:rsidRDefault="004B4D8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Thêm mô tả giao diện</w:t>
            </w:r>
          </w:p>
        </w:tc>
        <w:tc>
          <w:tcPr>
            <w:tcW w:w="1148" w:type="dxa"/>
          </w:tcPr>
          <w:p w14:paraId="4F179CC3" w14:textId="2ED29A10" w:rsidR="00727431" w:rsidRPr="009A4C41" w:rsidRDefault="004B4D8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1552" w:type="dxa"/>
          </w:tcPr>
          <w:p w14:paraId="57E5CB6A" w14:textId="745A685C" w:rsidR="00727431" w:rsidRPr="009A4C41" w:rsidRDefault="004B4D8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Lê Ngọc</w:t>
            </w:r>
          </w:p>
        </w:tc>
        <w:tc>
          <w:tcPr>
            <w:tcW w:w="1440" w:type="dxa"/>
          </w:tcPr>
          <w:p w14:paraId="25B994E6" w14:textId="680B2A23" w:rsidR="00727431" w:rsidRPr="009A4C41" w:rsidRDefault="004B4D8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5DA7B4DD" w:rsidR="00727431" w:rsidRPr="009A4C41" w:rsidRDefault="00AD7F7E" w:rsidP="0064459C">
            <w:r>
              <w:t>16/12/2018</w:t>
            </w:r>
          </w:p>
        </w:tc>
        <w:tc>
          <w:tcPr>
            <w:tcW w:w="3095" w:type="dxa"/>
          </w:tcPr>
          <w:p w14:paraId="362C017C" w14:textId="676DA580" w:rsidR="00727431" w:rsidRPr="009A4C41" w:rsidRDefault="00AD7F7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</w:t>
            </w:r>
            <w:bookmarkStart w:id="0" w:name="_GoBack"/>
            <w:bookmarkEnd w:id="0"/>
            <w:r>
              <w:t>hành mô tả thiết kế</w:t>
            </w:r>
          </w:p>
        </w:tc>
        <w:tc>
          <w:tcPr>
            <w:tcW w:w="1148" w:type="dxa"/>
          </w:tcPr>
          <w:p w14:paraId="5141B22F" w14:textId="2B1652CB" w:rsidR="00727431" w:rsidRPr="009A4C41" w:rsidRDefault="00AD7F7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</w:p>
        </w:tc>
        <w:tc>
          <w:tcPr>
            <w:tcW w:w="1552" w:type="dxa"/>
          </w:tcPr>
          <w:p w14:paraId="605DA17E" w14:textId="4B9A3901" w:rsidR="00727431" w:rsidRPr="009A4C41" w:rsidRDefault="00AD7F7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Ngọc Long</w:t>
            </w:r>
          </w:p>
        </w:tc>
        <w:tc>
          <w:tcPr>
            <w:tcW w:w="1440" w:type="dxa"/>
          </w:tcPr>
          <w:p w14:paraId="0309589C" w14:textId="555AF802" w:rsidR="00727431" w:rsidRPr="009A4C41" w:rsidRDefault="00AD7F7E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Ngọc Lê</w:t>
            </w: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64459C"/>
        </w:tc>
        <w:tc>
          <w:tcPr>
            <w:tcW w:w="3095" w:type="dxa"/>
          </w:tcPr>
          <w:p w14:paraId="1F46DC41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64459C"/>
        </w:tc>
        <w:tc>
          <w:tcPr>
            <w:tcW w:w="3095" w:type="dxa"/>
          </w:tcPr>
          <w:p w14:paraId="663BAFC1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64459C"/>
        </w:tc>
        <w:tc>
          <w:tcPr>
            <w:tcW w:w="3095" w:type="dxa"/>
          </w:tcPr>
          <w:p w14:paraId="56D18A07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64459C"/>
        </w:tc>
        <w:tc>
          <w:tcPr>
            <w:tcW w:w="3095" w:type="dxa"/>
          </w:tcPr>
          <w:p w14:paraId="30A1B794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644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27975125"/>
      <w:r>
        <w:lastRenderedPageBreak/>
        <w:t>Giới thiệu dự án</w:t>
      </w:r>
      <w:bookmarkEnd w:id="1"/>
    </w:p>
    <w:p w14:paraId="1D0DE2F3" w14:textId="4A054A08" w:rsidR="00587AEE" w:rsidRPr="00587AEE" w:rsidRDefault="00EF6744" w:rsidP="00587AEE">
      <w:r>
        <w:t>Trang web confession: dành cho mọi người có thể đọc và tạo các confession 1 cách ẩn danh.</w:t>
      </w:r>
    </w:p>
    <w:p w14:paraId="5E1510E8" w14:textId="23360A6C" w:rsidR="00A62F4F" w:rsidRDefault="00A62F4F" w:rsidP="00A62F4F">
      <w:pPr>
        <w:pStyle w:val="Heading1"/>
      </w:pPr>
      <w:bookmarkStart w:id="2" w:name="_Toc527975126"/>
      <w:r>
        <w:t>Các nhân sự tham gia dự án</w:t>
      </w:r>
      <w:bookmarkEnd w:id="2"/>
    </w:p>
    <w:p w14:paraId="416F62C7" w14:textId="068E44CF" w:rsidR="00587AEE" w:rsidRDefault="00587AEE" w:rsidP="00587AEE">
      <w:pPr>
        <w:pStyle w:val="Heading2"/>
      </w:pPr>
      <w:bookmarkStart w:id="3" w:name="_Toc527975127"/>
      <w:r>
        <w:t>Thông tin liên hệ phía khách hàng</w:t>
      </w:r>
      <w:bookmarkEnd w:id="3"/>
    </w:p>
    <w:p w14:paraId="1AF25E24" w14:textId="46EDA710" w:rsidR="0058075C" w:rsidRPr="0058075C" w:rsidRDefault="00D8349F" w:rsidP="0058075C">
      <w:r>
        <w:t>Lê Ngọc Long</w:t>
      </w:r>
      <w:r w:rsidR="0058075C">
        <w:t xml:space="preserve">: </w:t>
      </w:r>
      <w:r>
        <w:t>Giám đốc công nghệ</w:t>
      </w:r>
    </w:p>
    <w:p w14:paraId="0EE106C2" w14:textId="2BEB27FD" w:rsidR="00587AEE" w:rsidRDefault="00587AEE" w:rsidP="00587AEE">
      <w:pPr>
        <w:pStyle w:val="Heading2"/>
      </w:pPr>
      <w:bookmarkStart w:id="4" w:name="_Toc527975128"/>
      <w:r>
        <w:t>Thông tin liên hệ phía công ty</w:t>
      </w:r>
      <w:bookmarkEnd w:id="4"/>
    </w:p>
    <w:p w14:paraId="325B59B4" w14:textId="33DDD187" w:rsidR="0058075C" w:rsidRDefault="0058075C" w:rsidP="0058075C">
      <w:r>
        <w:t xml:space="preserve">Lập trình viên:  </w:t>
      </w:r>
      <w:r w:rsidR="00D8349F">
        <w:t>Nguyễn Thị Linh</w:t>
      </w:r>
    </w:p>
    <w:p w14:paraId="1E7F1130" w14:textId="3C0E60F1" w:rsidR="00587AEE" w:rsidRDefault="00587AEE" w:rsidP="00587AEE">
      <w:pPr>
        <w:pStyle w:val="Heading2"/>
      </w:pPr>
      <w:bookmarkStart w:id="5" w:name="_Toc527975129"/>
      <w:r>
        <w:t>Phân chia vai trò của thành viên dự án và khách hàng</w:t>
      </w:r>
      <w:bookmarkEnd w:id="5"/>
    </w:p>
    <w:p w14:paraId="5905A4D6" w14:textId="5BFDEFB6" w:rsidR="009F79EC" w:rsidRDefault="009F79EC" w:rsidP="00A17A47">
      <w:r>
        <w:t>Phía công ty:</w:t>
      </w:r>
    </w:p>
    <w:p w14:paraId="0EA9C1BD" w14:textId="4A01AA97" w:rsidR="00A17A47" w:rsidRDefault="009F79EC" w:rsidP="009F79EC">
      <w:pPr>
        <w:pStyle w:val="ListParagraph"/>
        <w:numPr>
          <w:ilvl w:val="0"/>
          <w:numId w:val="34"/>
        </w:numPr>
      </w:pPr>
      <w:r>
        <w:t>Nguyễn Thị Linh: Giám đốc tài chính, quản lý tài chính dự án</w:t>
      </w:r>
    </w:p>
    <w:p w14:paraId="1B9730D1" w14:textId="4FE7202A" w:rsidR="00CB6E51" w:rsidRDefault="00CB6E51" w:rsidP="009F79EC">
      <w:pPr>
        <w:pStyle w:val="ListParagraph"/>
        <w:numPr>
          <w:ilvl w:val="0"/>
          <w:numId w:val="34"/>
        </w:numPr>
      </w:pPr>
      <w:r>
        <w:t>Trần Đức Cường</w:t>
      </w:r>
      <w:r w:rsidR="009F79EC">
        <w:t>: IT, chi tiết, báo tiến độ</w:t>
      </w:r>
    </w:p>
    <w:p w14:paraId="5AA8CDF0" w14:textId="6ADCA014" w:rsidR="00CB6E51" w:rsidRDefault="00CB6E51" w:rsidP="009F79EC">
      <w:pPr>
        <w:pStyle w:val="ListParagraph"/>
        <w:numPr>
          <w:ilvl w:val="0"/>
          <w:numId w:val="34"/>
        </w:numPr>
      </w:pPr>
      <w:r>
        <w:t>Ph</w:t>
      </w:r>
      <w:r w:rsidR="003E45AB">
        <w:t>an</w:t>
      </w:r>
      <w:r>
        <w:t xml:space="preserve"> Duy Mạnh</w:t>
      </w:r>
      <w:r w:rsidR="009F79EC">
        <w:t xml:space="preserve">: </w:t>
      </w:r>
    </w:p>
    <w:p w14:paraId="649C23DB" w14:textId="30F96A91" w:rsidR="009F79EC" w:rsidRDefault="009F79EC" w:rsidP="009F79EC">
      <w:pPr>
        <w:ind w:left="60"/>
      </w:pPr>
      <w:r>
        <w:t>Phía khách hàng:</w:t>
      </w:r>
    </w:p>
    <w:p w14:paraId="6B79FFA9" w14:textId="1C4557B5" w:rsidR="009F79EC" w:rsidRDefault="009F79EC" w:rsidP="009F79EC">
      <w:pPr>
        <w:pStyle w:val="ListParagraph"/>
        <w:numPr>
          <w:ilvl w:val="0"/>
          <w:numId w:val="34"/>
        </w:numPr>
      </w:pPr>
      <w:r>
        <w:t>Lê Ngọc Long: Đảm bảo chất lượng sản phẩm.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6" w:name="_Toc527975130"/>
      <w:r>
        <w:t>Khảo sát dự án</w:t>
      </w:r>
      <w:bookmarkEnd w:id="6"/>
    </w:p>
    <w:p w14:paraId="4EFA2D31" w14:textId="47F5EE98" w:rsidR="00344D7B" w:rsidRDefault="00344D7B" w:rsidP="00A9178E">
      <w:pPr>
        <w:pStyle w:val="Heading2"/>
      </w:pPr>
      <w:bookmarkStart w:id="7" w:name="_Toc527975131"/>
      <w:r>
        <w:t>Yêu cầu khách hàng</w:t>
      </w:r>
      <w:bookmarkEnd w:id="7"/>
    </w:p>
    <w:p w14:paraId="40CF2751" w14:textId="345AF843" w:rsidR="00EF6744" w:rsidRPr="00EF6744" w:rsidRDefault="00EF6744" w:rsidP="00EF6744">
      <w:r>
        <w:t>Khách hàng yêu cầu 1 trang web cho phép đọc các confession. Cho phép đăng bài 1 cách ẩn danh. Khách hàng cũng muốn có 1 trang quản trị để phê duyệt các bài viết.</w:t>
      </w:r>
    </w:p>
    <w:p w14:paraId="0D2D6649" w14:textId="2B427B92" w:rsidR="00947316" w:rsidRDefault="00947316" w:rsidP="00A9178E">
      <w:pPr>
        <w:pStyle w:val="Heading2"/>
      </w:pPr>
      <w:bookmarkStart w:id="8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8"/>
    </w:p>
    <w:p w14:paraId="308B4816" w14:textId="16AAFFCD" w:rsidR="009F79EC" w:rsidRPr="009F79EC" w:rsidRDefault="009F79EC" w:rsidP="009F79EC">
      <w:r>
        <w:t>Mô tả hoạt động của 1 trang confession bình thường hiện nay:</w:t>
      </w:r>
    </w:p>
    <w:p w14:paraId="7188314F" w14:textId="3924298C" w:rsidR="00947316" w:rsidRDefault="00947316" w:rsidP="00A9178E">
      <w:pPr>
        <w:pStyle w:val="Heading2"/>
      </w:pPr>
      <w:bookmarkStart w:id="9" w:name="_Toc527975133"/>
      <w:r>
        <w:t>Mô hình hoạt động dự kiến sau khi áp dụng sản phẩm mới</w:t>
      </w:r>
      <w:bookmarkEnd w:id="9"/>
    </w:p>
    <w:p w14:paraId="3B5AC40A" w14:textId="73614172" w:rsidR="009F79EC" w:rsidRPr="009F79EC" w:rsidRDefault="009F79EC" w:rsidP="009F79EC">
      <w:r>
        <w:t xml:space="preserve">Mô tả hoạt động của trang sau khi sử dụng hệ thống website mới: </w:t>
      </w:r>
    </w:p>
    <w:p w14:paraId="1118375C" w14:textId="7518A8A6" w:rsidR="00F3362F" w:rsidRDefault="00F3362F" w:rsidP="00A9178E">
      <w:pPr>
        <w:pStyle w:val="Heading2"/>
      </w:pPr>
      <w:bookmarkStart w:id="10" w:name="_Toc527975134"/>
      <w:r>
        <w:t>Phân tích ưu điểm/nhược điểm/lợi ích khách hàng</w:t>
      </w:r>
      <w:bookmarkEnd w:id="10"/>
    </w:p>
    <w:p w14:paraId="4E0ADA6C" w14:textId="1154140B" w:rsidR="009F79EC" w:rsidRDefault="009F79EC" w:rsidP="009F79EC">
      <w:r>
        <w:t>Phân tích ưu điể, nhược điểm của sản phẩm.</w:t>
      </w:r>
    </w:p>
    <w:p w14:paraId="6191A26A" w14:textId="1D65B212" w:rsidR="009F79EC" w:rsidRPr="009F79EC" w:rsidRDefault="009F79EC" w:rsidP="009F79EC">
      <w:r>
        <w:t xml:space="preserve">Lợi ích của khách hàng: </w:t>
      </w:r>
    </w:p>
    <w:p w14:paraId="201D3D5C" w14:textId="30908221" w:rsidR="00E31DB9" w:rsidRDefault="00E31DB9" w:rsidP="00F16A81">
      <w:pPr>
        <w:pStyle w:val="Heading1"/>
      </w:pPr>
      <w:bookmarkStart w:id="11" w:name="_Toc527975135"/>
      <w:r>
        <w:lastRenderedPageBreak/>
        <w:t>Ước lượng</w:t>
      </w:r>
      <w:bookmarkEnd w:id="11"/>
    </w:p>
    <w:p w14:paraId="486E4519" w14:textId="20F2EE9E" w:rsidR="00464FA9" w:rsidRDefault="00464FA9" w:rsidP="00E31DB9">
      <w:pPr>
        <w:pStyle w:val="Heading2"/>
      </w:pPr>
      <w:bookmarkStart w:id="12" w:name="_Toc527975136"/>
      <w:r>
        <w:t>Ước lượng tính năng</w:t>
      </w:r>
      <w:bookmarkEnd w:id="12"/>
    </w:p>
    <w:p w14:paraId="22B8F9CB" w14:textId="2462357C" w:rsidR="00EF6744" w:rsidRDefault="00EF6744" w:rsidP="00EF6744">
      <w:r>
        <w:t>Các tính năng:</w:t>
      </w:r>
    </w:p>
    <w:p w14:paraId="66AA9236" w14:textId="32516105" w:rsidR="00EF6744" w:rsidRDefault="00EF6744" w:rsidP="00EF6744">
      <w:pPr>
        <w:pStyle w:val="ListParagraph"/>
        <w:numPr>
          <w:ilvl w:val="0"/>
          <w:numId w:val="33"/>
        </w:numPr>
      </w:pPr>
      <w:r>
        <w:t>Đọc bài đăng</w:t>
      </w:r>
    </w:p>
    <w:p w14:paraId="7703BC81" w14:textId="09DCE953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7582AC62" w14:textId="1BC5A258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07F1BBBA" w14:textId="19969102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2E23685D" w14:textId="77777777" w:rsidR="002814C8" w:rsidRDefault="00464FA9" w:rsidP="00E31DB9">
      <w:pPr>
        <w:pStyle w:val="Heading2"/>
      </w:pPr>
      <w:bookmarkStart w:id="13" w:name="_Toc527975137"/>
      <w:r>
        <w:t>Ước lượng cách tích hợp hệ thống</w:t>
      </w:r>
      <w:bookmarkEnd w:id="13"/>
    </w:p>
    <w:p w14:paraId="7CB60D16" w14:textId="4045B392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4D06CA92" w14:textId="2C2E3526" w:rsidR="00EF6744" w:rsidRPr="00EF6744" w:rsidRDefault="00EF6744" w:rsidP="00EF6744">
      <w:r>
        <w:t>Dự án kéo dài khoảng 3 tháng.</w:t>
      </w:r>
    </w:p>
    <w:p w14:paraId="480ADFF8" w14:textId="03252407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42E3C4F5" w14:textId="1CE27940" w:rsidR="00EF6744" w:rsidRPr="00EF6744" w:rsidRDefault="00EF6744" w:rsidP="00EF6744">
      <w:r>
        <w:t>Không có rủi ro gì.</w:t>
      </w:r>
    </w:p>
    <w:p w14:paraId="03D23F8F" w14:textId="37524F16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6BB0D9BA" w14:textId="440CED63" w:rsidR="00EF6744" w:rsidRDefault="00EF6744" w:rsidP="00EF6744">
      <w:r>
        <w:t>Kiểm thử các chức năng sau:</w:t>
      </w:r>
    </w:p>
    <w:p w14:paraId="17E9E682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Gửi bài đăng</w:t>
      </w:r>
    </w:p>
    <w:p w14:paraId="033CCB51" w14:textId="77777777" w:rsidR="00EF6744" w:rsidRDefault="00EF6744" w:rsidP="00EF6744">
      <w:pPr>
        <w:pStyle w:val="ListParagraph"/>
        <w:numPr>
          <w:ilvl w:val="0"/>
          <w:numId w:val="33"/>
        </w:numPr>
      </w:pPr>
      <w:r>
        <w:t>Phê duyệt bài đăng</w:t>
      </w:r>
    </w:p>
    <w:p w14:paraId="3EFBCC2D" w14:textId="29FA3276" w:rsidR="00EF6744" w:rsidRPr="00EF6744" w:rsidRDefault="00EF6744" w:rsidP="00EF6744">
      <w:pPr>
        <w:pStyle w:val="ListParagraph"/>
        <w:numPr>
          <w:ilvl w:val="0"/>
          <w:numId w:val="33"/>
        </w:numPr>
      </w:pPr>
      <w:r>
        <w:t>Tìm kiếm bài đăng</w:t>
      </w:r>
    </w:p>
    <w:p w14:paraId="44FE2F08" w14:textId="7E6E987A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73DC88B0" w14:textId="4CE492A8" w:rsidR="00EF6744" w:rsidRPr="00EF6744" w:rsidRDefault="00EF6744" w:rsidP="00EF6744">
      <w:r>
        <w:t>Cài đặt trên hosting của khách hàng.</w:t>
      </w:r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p w14:paraId="44E85B20" w14:textId="65E3D49A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  <w:r w:rsidR="00D8349F">
        <w:rPr>
          <w:i/>
        </w:rPr>
        <w:t xml:space="preserve"> = 20 triệu + 5 triệu</w:t>
      </w:r>
    </w:p>
    <w:p w14:paraId="5B12B085" w14:textId="3E324ABB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D8349F">
        <w:rPr>
          <w:i/>
        </w:rPr>
        <w:t xml:space="preserve"> = 10 triệu / tháng</w:t>
      </w:r>
    </w:p>
    <w:p w14:paraId="150ECCDC" w14:textId="10843EA6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D8349F">
        <w:rPr>
          <w:i/>
        </w:rPr>
        <w:t xml:space="preserve"> = 5 triệu / tháng</w:t>
      </w:r>
    </w:p>
    <w:p w14:paraId="18DF288D" w14:textId="19363F21" w:rsidR="00E31DB9" w:rsidRDefault="00E31DB9" w:rsidP="00E31DB9">
      <w:pPr>
        <w:pStyle w:val="Heading1"/>
      </w:pPr>
      <w:bookmarkStart w:id="19" w:name="_Toc527975143"/>
      <w:r>
        <w:t>Phân chia các giai đoạn</w:t>
      </w:r>
      <w:r w:rsidR="00F85B49">
        <w:t xml:space="preserve"> chính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520"/>
        <w:gridCol w:w="5085"/>
      </w:tblGrid>
      <w:tr w:rsidR="003E45AB" w:rsidRPr="003E45AB" w14:paraId="62DB555B" w14:textId="77777777" w:rsidTr="003E45AB">
        <w:tc>
          <w:tcPr>
            <w:tcW w:w="1165" w:type="dxa"/>
          </w:tcPr>
          <w:p w14:paraId="520B52CD" w14:textId="69B0D1A0" w:rsidR="003E45AB" w:rsidRPr="003E45AB" w:rsidRDefault="003E45AB" w:rsidP="003E45AB">
            <w:pPr>
              <w:jc w:val="center"/>
            </w:pPr>
            <w:r>
              <w:t>Giai đoạn</w:t>
            </w:r>
          </w:p>
        </w:tc>
        <w:tc>
          <w:tcPr>
            <w:tcW w:w="2520" w:type="dxa"/>
          </w:tcPr>
          <w:p w14:paraId="17745C8A" w14:textId="5CCABB91" w:rsidR="003E45AB" w:rsidRPr="003E45AB" w:rsidRDefault="003E45AB" w:rsidP="003E45AB">
            <w:pPr>
              <w:jc w:val="center"/>
            </w:pPr>
            <w:r>
              <w:t>Thời gian</w:t>
            </w:r>
          </w:p>
        </w:tc>
        <w:tc>
          <w:tcPr>
            <w:tcW w:w="5085" w:type="dxa"/>
          </w:tcPr>
          <w:p w14:paraId="660EDA58" w14:textId="3C5B794E" w:rsidR="003E45AB" w:rsidRPr="003E45AB" w:rsidRDefault="003E45AB" w:rsidP="003E45AB">
            <w:pPr>
              <w:jc w:val="center"/>
            </w:pPr>
            <w:r>
              <w:t>Chức năng</w:t>
            </w:r>
          </w:p>
        </w:tc>
      </w:tr>
      <w:tr w:rsidR="003E45AB" w:rsidRPr="003E45AB" w14:paraId="27FF4C86" w14:textId="77777777" w:rsidTr="003E45AB">
        <w:tc>
          <w:tcPr>
            <w:tcW w:w="1165" w:type="dxa"/>
          </w:tcPr>
          <w:p w14:paraId="136679C6" w14:textId="6A58AB98" w:rsidR="003E45AB" w:rsidRPr="003E45AB" w:rsidRDefault="003E45AB" w:rsidP="003E45AB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14:paraId="5D5A621E" w14:textId="3011ABA5" w:rsidR="003E45AB" w:rsidRPr="003E45AB" w:rsidRDefault="003E45AB" w:rsidP="00DE0787">
            <w:r>
              <w:t>1/9/2018 – 30/9/2018</w:t>
            </w:r>
          </w:p>
        </w:tc>
        <w:tc>
          <w:tcPr>
            <w:tcW w:w="5085" w:type="dxa"/>
          </w:tcPr>
          <w:p w14:paraId="6F72F3C9" w14:textId="59E68707" w:rsidR="003E45AB" w:rsidRPr="003E45AB" w:rsidRDefault="003E45AB" w:rsidP="00DE0787">
            <w:r>
              <w:t>Gửi bài đăng và đọc bài đăng</w:t>
            </w:r>
          </w:p>
        </w:tc>
      </w:tr>
      <w:tr w:rsidR="003E45AB" w:rsidRPr="003E45AB" w14:paraId="641722BE" w14:textId="77777777" w:rsidTr="003E45AB">
        <w:tc>
          <w:tcPr>
            <w:tcW w:w="1165" w:type="dxa"/>
          </w:tcPr>
          <w:p w14:paraId="082776BE" w14:textId="2803FBE5" w:rsidR="003E45AB" w:rsidRPr="003E45AB" w:rsidRDefault="003E45AB" w:rsidP="003E45AB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14:paraId="6D030421" w14:textId="798EB9EC" w:rsidR="003E45AB" w:rsidRPr="003E45AB" w:rsidRDefault="003E45AB" w:rsidP="003E45AB">
            <w:r>
              <w:t>1/10/2018 – 31/10/2018</w:t>
            </w:r>
          </w:p>
        </w:tc>
        <w:tc>
          <w:tcPr>
            <w:tcW w:w="5085" w:type="dxa"/>
          </w:tcPr>
          <w:p w14:paraId="27C24D2B" w14:textId="6E059B38" w:rsidR="003E45AB" w:rsidRPr="003E45AB" w:rsidRDefault="003E45AB" w:rsidP="00DE0787">
            <w:r>
              <w:t>Tìm kiếm bài đăng</w:t>
            </w:r>
          </w:p>
        </w:tc>
      </w:tr>
      <w:tr w:rsidR="003E45AB" w:rsidRPr="003E45AB" w14:paraId="66E418FC" w14:textId="77777777" w:rsidTr="003E45AB">
        <w:tc>
          <w:tcPr>
            <w:tcW w:w="1165" w:type="dxa"/>
          </w:tcPr>
          <w:p w14:paraId="669CAEBC" w14:textId="3888DD88" w:rsidR="003E45AB" w:rsidRPr="003E45AB" w:rsidRDefault="003E45AB" w:rsidP="003E45AB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14:paraId="23E848BA" w14:textId="61A91144" w:rsidR="003E45AB" w:rsidRPr="003E45AB" w:rsidRDefault="003E45AB" w:rsidP="00DE0787">
            <w:r>
              <w:t>1/11/2018 – 30/11/2018</w:t>
            </w:r>
          </w:p>
        </w:tc>
        <w:tc>
          <w:tcPr>
            <w:tcW w:w="5085" w:type="dxa"/>
          </w:tcPr>
          <w:p w14:paraId="213AC6AA" w14:textId="3E741C8F" w:rsidR="003E45AB" w:rsidRPr="003E45AB" w:rsidRDefault="003E45AB" w:rsidP="00DE0787">
            <w:r>
              <w:t>Phê duyệt bài đăng</w:t>
            </w:r>
          </w:p>
        </w:tc>
      </w:tr>
    </w:tbl>
    <w:p w14:paraId="7D2B8B05" w14:textId="77777777" w:rsidR="003E45AB" w:rsidRPr="003E45AB" w:rsidRDefault="003E45AB" w:rsidP="00DE0787"/>
    <w:p w14:paraId="6C4B20CD" w14:textId="46A1E73E" w:rsidR="00DE0787" w:rsidRDefault="00DE0787" w:rsidP="00DE0787">
      <w:pPr>
        <w:pStyle w:val="Heading1"/>
      </w:pPr>
      <w:bookmarkStart w:id="20" w:name="_Toc527975144"/>
      <w:r>
        <w:lastRenderedPageBreak/>
        <w:t>Phân tích thiết kế</w:t>
      </w:r>
      <w:bookmarkEnd w:id="20"/>
      <w:r>
        <w:t xml:space="preserve"> </w:t>
      </w:r>
    </w:p>
    <w:p w14:paraId="29C398E3" w14:textId="119AE4C1" w:rsidR="003F1120" w:rsidRDefault="003F1120" w:rsidP="003F1120">
      <w:pPr>
        <w:pStyle w:val="Heading2"/>
        <w:rPr>
          <w:lang w:eastAsia="en-US" w:bidi="ar-SA"/>
        </w:rPr>
      </w:pPr>
      <w:bookmarkStart w:id="21" w:name="_Toc527975146"/>
      <w:r w:rsidRPr="003F1120">
        <w:rPr>
          <w:lang w:eastAsia="en-US" w:bidi="ar-SA"/>
        </w:rPr>
        <w:t>Giao diện</w:t>
      </w:r>
      <w:bookmarkEnd w:id="21"/>
    </w:p>
    <w:p w14:paraId="7E468A24" w14:textId="7B1423F3" w:rsidR="000227CD" w:rsidRPr="000227CD" w:rsidRDefault="000227CD" w:rsidP="000227CD">
      <w:pPr>
        <w:rPr>
          <w:lang w:eastAsia="en-US" w:bidi="ar-SA"/>
        </w:rPr>
      </w:pPr>
      <w:r>
        <w:rPr>
          <w:lang w:eastAsia="en-US" w:bidi="ar-SA"/>
        </w:rPr>
        <w:t>Giao diện xem bài viết.</w:t>
      </w:r>
    </w:p>
    <w:p w14:paraId="3CD1FCF6" w14:textId="4EB40814" w:rsidR="00113942" w:rsidRDefault="000227CD" w:rsidP="00F6375B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839F041" wp14:editId="74AC128C">
            <wp:extent cx="556260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C66B" w14:textId="17E9D332" w:rsidR="000227CD" w:rsidRDefault="000227CD" w:rsidP="00F6375B">
      <w:pPr>
        <w:jc w:val="center"/>
        <w:rPr>
          <w:lang w:eastAsia="en-US" w:bidi="ar-SA"/>
        </w:rPr>
      </w:pPr>
    </w:p>
    <w:p w14:paraId="0057E395" w14:textId="3B385802" w:rsidR="000227CD" w:rsidRDefault="000227CD" w:rsidP="000227CD">
      <w:pPr>
        <w:jc w:val="left"/>
        <w:rPr>
          <w:lang w:eastAsia="en-US" w:bidi="ar-SA"/>
        </w:rPr>
      </w:pPr>
      <w:r>
        <w:rPr>
          <w:lang w:eastAsia="en-US" w:bidi="ar-SA"/>
        </w:rPr>
        <w:t>Giao diện thêm mới bài viết.</w:t>
      </w:r>
    </w:p>
    <w:p w14:paraId="7B9509F5" w14:textId="40A4905E" w:rsidR="000227CD" w:rsidRDefault="000227CD" w:rsidP="000227CD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067DA97F" wp14:editId="621CC06B">
            <wp:extent cx="557212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3893" w14:textId="4FE70DB8" w:rsidR="000227CD" w:rsidRDefault="000227CD" w:rsidP="000227CD">
      <w:pPr>
        <w:jc w:val="center"/>
        <w:rPr>
          <w:lang w:eastAsia="en-US" w:bidi="ar-SA"/>
        </w:rPr>
      </w:pPr>
    </w:p>
    <w:p w14:paraId="74EDC10D" w14:textId="77777777" w:rsidR="000227CD" w:rsidRDefault="000227CD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6E061E7D" w14:textId="2CE1FE83" w:rsidR="000227CD" w:rsidRDefault="000227CD" w:rsidP="000227CD">
      <w:pPr>
        <w:jc w:val="left"/>
        <w:rPr>
          <w:lang w:eastAsia="en-US" w:bidi="ar-SA"/>
        </w:rPr>
      </w:pPr>
      <w:r>
        <w:rPr>
          <w:lang w:eastAsia="en-US" w:bidi="ar-SA"/>
        </w:rPr>
        <w:lastRenderedPageBreak/>
        <w:t>Giao diện quản trị của admin.</w:t>
      </w:r>
    </w:p>
    <w:p w14:paraId="46DEECF8" w14:textId="60140B47" w:rsidR="000227CD" w:rsidRDefault="000227CD" w:rsidP="000227CD">
      <w:pPr>
        <w:jc w:val="center"/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573899DE" wp14:editId="008051A9">
            <wp:extent cx="556260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90DC" w14:textId="77777777" w:rsidR="000227CD" w:rsidRPr="00113942" w:rsidRDefault="000227CD" w:rsidP="000227CD">
      <w:pPr>
        <w:jc w:val="center"/>
        <w:rPr>
          <w:lang w:eastAsia="en-US" w:bidi="ar-SA"/>
        </w:rPr>
      </w:pPr>
    </w:p>
    <w:p w14:paraId="4FCD1508" w14:textId="40B46928" w:rsidR="003F1120" w:rsidRDefault="003F1120" w:rsidP="003F1120">
      <w:pPr>
        <w:pStyle w:val="Heading2"/>
        <w:rPr>
          <w:lang w:eastAsia="en-US" w:bidi="ar-SA"/>
        </w:rPr>
      </w:pPr>
      <w:bookmarkStart w:id="22" w:name="_Toc527975147"/>
      <w:r w:rsidRPr="003F1120">
        <w:rPr>
          <w:lang w:eastAsia="en-US" w:bidi="ar-SA"/>
        </w:rPr>
        <w:t>Cơ sở dữ liệu</w:t>
      </w:r>
      <w:bookmarkEnd w:id="22"/>
    </w:p>
    <w:p w14:paraId="64330935" w14:textId="0E8AC8F1" w:rsidR="00227A72" w:rsidRDefault="00227A72" w:rsidP="00227A72">
      <w:pPr>
        <w:rPr>
          <w:lang w:eastAsia="en-US" w:bidi="ar-SA"/>
        </w:rPr>
      </w:pPr>
      <w:r>
        <w:rPr>
          <w:lang w:eastAsia="en-US" w:bidi="ar-SA"/>
        </w:rPr>
        <w:t>Phần mềm sử dụng hệ quản trị cơ sở dữ liệu mysql. Bao gồm các bảng:</w:t>
      </w:r>
    </w:p>
    <w:p w14:paraId="7D4B7188" w14:textId="524F6026" w:rsidR="00227A72" w:rsidRDefault="00227A72" w:rsidP="00227A72">
      <w:pPr>
        <w:rPr>
          <w:lang w:eastAsia="en-US" w:bidi="ar-SA"/>
        </w:rPr>
      </w:pPr>
    </w:p>
    <w:p w14:paraId="4A286174" w14:textId="74981A0B" w:rsidR="00227A72" w:rsidRDefault="00227A72" w:rsidP="00227A72">
      <w:pPr>
        <w:rPr>
          <w:lang w:eastAsia="en-US" w:bidi="ar-SA"/>
        </w:rPr>
      </w:pPr>
      <w:r w:rsidRPr="001D0015">
        <w:rPr>
          <w:b/>
          <w:lang w:eastAsia="en-US" w:bidi="ar-SA"/>
        </w:rPr>
        <w:t>Admin</w:t>
      </w:r>
      <w:r w:rsidR="001D0015">
        <w:rPr>
          <w:lang w:eastAsia="en-US" w:bidi="ar-SA"/>
        </w:rPr>
        <w:t>: Lưu trữ thông tin của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227A72" w14:paraId="7134577F" w14:textId="77777777" w:rsidTr="00227A72">
        <w:trPr>
          <w:trHeight w:val="294"/>
        </w:trPr>
        <w:tc>
          <w:tcPr>
            <w:tcW w:w="2915" w:type="dxa"/>
          </w:tcPr>
          <w:p w14:paraId="58C49022" w14:textId="28BC946C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07DA4B69" w14:textId="29CCA654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C8BB390" w14:textId="42D04C30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227A72" w14:paraId="38CB7669" w14:textId="77777777" w:rsidTr="00227A72">
        <w:trPr>
          <w:trHeight w:val="294"/>
        </w:trPr>
        <w:tc>
          <w:tcPr>
            <w:tcW w:w="2915" w:type="dxa"/>
          </w:tcPr>
          <w:p w14:paraId="000D8A2B" w14:textId="2AB6FA77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227A3DCF" w14:textId="4AF41298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mediumint</w:t>
            </w:r>
          </w:p>
        </w:tc>
        <w:tc>
          <w:tcPr>
            <w:tcW w:w="2917" w:type="dxa"/>
          </w:tcPr>
          <w:p w14:paraId="46A1EBCB" w14:textId="4ADB1FA5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227A72" w14:paraId="3B60E054" w14:textId="77777777" w:rsidTr="00227A72">
        <w:trPr>
          <w:trHeight w:val="294"/>
        </w:trPr>
        <w:tc>
          <w:tcPr>
            <w:tcW w:w="2915" w:type="dxa"/>
          </w:tcPr>
          <w:p w14:paraId="708A5F73" w14:textId="168B3BDD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name</w:t>
            </w:r>
          </w:p>
        </w:tc>
        <w:tc>
          <w:tcPr>
            <w:tcW w:w="2915" w:type="dxa"/>
          </w:tcPr>
          <w:p w14:paraId="077CBFA8" w14:textId="64DFCCD1" w:rsid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7D153B1" w14:textId="5D302034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</w:t>
            </w:r>
          </w:p>
        </w:tc>
      </w:tr>
      <w:tr w:rsidR="00227A72" w14:paraId="394CAE0B" w14:textId="77777777" w:rsidTr="00227A72">
        <w:trPr>
          <w:trHeight w:val="294"/>
        </w:trPr>
        <w:tc>
          <w:tcPr>
            <w:tcW w:w="2915" w:type="dxa"/>
          </w:tcPr>
          <w:p w14:paraId="0B894748" w14:textId="6182EAB0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email</w:t>
            </w:r>
          </w:p>
        </w:tc>
        <w:tc>
          <w:tcPr>
            <w:tcW w:w="2915" w:type="dxa"/>
          </w:tcPr>
          <w:p w14:paraId="2C8050E0" w14:textId="7FF5AC5A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1AB724C" w14:textId="30A7FB57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Địa chỉ email</w:t>
            </w:r>
          </w:p>
        </w:tc>
      </w:tr>
      <w:tr w:rsidR="00227A72" w14:paraId="57A7C7F7" w14:textId="77777777" w:rsidTr="00227A72">
        <w:trPr>
          <w:trHeight w:val="294"/>
        </w:trPr>
        <w:tc>
          <w:tcPr>
            <w:tcW w:w="2915" w:type="dxa"/>
          </w:tcPr>
          <w:p w14:paraId="79D3B663" w14:textId="71252CD2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password</w:t>
            </w:r>
          </w:p>
        </w:tc>
        <w:tc>
          <w:tcPr>
            <w:tcW w:w="2915" w:type="dxa"/>
          </w:tcPr>
          <w:p w14:paraId="4A08E209" w14:textId="66E20D50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51D446AA" w14:textId="1D5A5A4F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Mật khẩu</w:t>
            </w:r>
          </w:p>
        </w:tc>
      </w:tr>
      <w:tr w:rsidR="00227A72" w14:paraId="20ACC977" w14:textId="77777777" w:rsidTr="00227A72">
        <w:trPr>
          <w:trHeight w:val="294"/>
        </w:trPr>
        <w:tc>
          <w:tcPr>
            <w:tcW w:w="2915" w:type="dxa"/>
          </w:tcPr>
          <w:p w14:paraId="26DCD15E" w14:textId="0EA3CBB7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avatar</w:t>
            </w:r>
          </w:p>
        </w:tc>
        <w:tc>
          <w:tcPr>
            <w:tcW w:w="2915" w:type="dxa"/>
          </w:tcPr>
          <w:p w14:paraId="0058C7C9" w14:textId="75585CC9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68F52C2E" w14:textId="6526A43D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Ảnh đại diện</w:t>
            </w:r>
          </w:p>
        </w:tc>
      </w:tr>
      <w:tr w:rsidR="00227A72" w14:paraId="71E8CDA4" w14:textId="77777777" w:rsidTr="00227A72">
        <w:trPr>
          <w:trHeight w:val="294"/>
        </w:trPr>
        <w:tc>
          <w:tcPr>
            <w:tcW w:w="2915" w:type="dxa"/>
          </w:tcPr>
          <w:p w14:paraId="4F21FA0F" w14:textId="6E5D7AE5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658302D0" w14:textId="2F9D04A1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6E0FDEF2" w14:textId="4AFB2CA5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227A72" w14:paraId="34D09E84" w14:textId="77777777" w:rsidTr="00227A72">
        <w:trPr>
          <w:trHeight w:val="294"/>
        </w:trPr>
        <w:tc>
          <w:tcPr>
            <w:tcW w:w="2915" w:type="dxa"/>
          </w:tcPr>
          <w:p w14:paraId="27A019EB" w14:textId="67D7FD76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440F1906" w14:textId="16B75FF8" w:rsidR="00227A72" w:rsidRPr="00227A72" w:rsidRDefault="00227A72" w:rsidP="00227A72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123FCE0E" w14:textId="36858ED0" w:rsidR="00227A72" w:rsidRDefault="00227A72" w:rsidP="00227A72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390058CB" w14:textId="7E2194AC" w:rsidR="00227A72" w:rsidRDefault="00227A72" w:rsidP="00227A72">
      <w:pPr>
        <w:rPr>
          <w:lang w:eastAsia="en-US" w:bidi="ar-SA"/>
        </w:rPr>
      </w:pPr>
    </w:p>
    <w:p w14:paraId="695194BA" w14:textId="79C3825A" w:rsidR="001D0015" w:rsidRDefault="001D0015" w:rsidP="00227A72">
      <w:pPr>
        <w:rPr>
          <w:lang w:eastAsia="en-US" w:bidi="ar-SA"/>
        </w:rPr>
      </w:pPr>
    </w:p>
    <w:p w14:paraId="1F7A76C7" w14:textId="3826EC45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</w:t>
      </w:r>
      <w:r>
        <w:rPr>
          <w:lang w:eastAsia="en-US" w:bidi="ar-SA"/>
        </w:rPr>
        <w:t>: Lưu trữ thông tin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1D0015" w14:paraId="0C417A45" w14:textId="77777777" w:rsidTr="0064459C">
        <w:trPr>
          <w:trHeight w:val="294"/>
        </w:trPr>
        <w:tc>
          <w:tcPr>
            <w:tcW w:w="2915" w:type="dxa"/>
          </w:tcPr>
          <w:p w14:paraId="382B6B0A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74B621B1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0A3772F3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46FB5BD8" w14:textId="77777777" w:rsidTr="0064459C">
        <w:trPr>
          <w:trHeight w:val="294"/>
        </w:trPr>
        <w:tc>
          <w:tcPr>
            <w:tcW w:w="2915" w:type="dxa"/>
          </w:tcPr>
          <w:p w14:paraId="46FC6010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5AFE2C17" w14:textId="4714D9A8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</w:t>
            </w:r>
            <w:r w:rsidRPr="00227A72">
              <w:rPr>
                <w:lang w:eastAsia="en-US" w:bidi="ar-SA"/>
              </w:rPr>
              <w:t>nt</w:t>
            </w:r>
          </w:p>
        </w:tc>
        <w:tc>
          <w:tcPr>
            <w:tcW w:w="2917" w:type="dxa"/>
          </w:tcPr>
          <w:p w14:paraId="63EE45DF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5D936931" w14:textId="77777777" w:rsidTr="0064459C">
        <w:trPr>
          <w:trHeight w:val="294"/>
        </w:trPr>
        <w:tc>
          <w:tcPr>
            <w:tcW w:w="2915" w:type="dxa"/>
          </w:tcPr>
          <w:p w14:paraId="33FF5386" w14:textId="6A66C9D2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ip</w:t>
            </w:r>
          </w:p>
        </w:tc>
        <w:tc>
          <w:tcPr>
            <w:tcW w:w="2915" w:type="dxa"/>
          </w:tcPr>
          <w:p w14:paraId="6533FE4A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varchar</w:t>
            </w:r>
          </w:p>
        </w:tc>
        <w:tc>
          <w:tcPr>
            <w:tcW w:w="2917" w:type="dxa"/>
          </w:tcPr>
          <w:p w14:paraId="16AF4915" w14:textId="0A6B8EA3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Địa chỉ ip</w:t>
            </w:r>
          </w:p>
        </w:tc>
      </w:tr>
      <w:tr w:rsidR="001D0015" w14:paraId="2D63E317" w14:textId="77777777" w:rsidTr="0064459C">
        <w:trPr>
          <w:trHeight w:val="294"/>
        </w:trPr>
        <w:tc>
          <w:tcPr>
            <w:tcW w:w="2915" w:type="dxa"/>
          </w:tcPr>
          <w:p w14:paraId="43929B5A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6A5EA9D7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4CA6930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6B1CACD4" w14:textId="77777777" w:rsidTr="0064459C">
        <w:trPr>
          <w:trHeight w:val="294"/>
        </w:trPr>
        <w:tc>
          <w:tcPr>
            <w:tcW w:w="2915" w:type="dxa"/>
          </w:tcPr>
          <w:p w14:paraId="6C0BB7E1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189A1A5E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6AF243B7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5C6CAE48" w14:textId="07DC9A91" w:rsidR="001D0015" w:rsidRDefault="001D0015" w:rsidP="00227A72">
      <w:pPr>
        <w:rPr>
          <w:lang w:eastAsia="en-US" w:bidi="ar-SA"/>
        </w:rPr>
      </w:pPr>
    </w:p>
    <w:p w14:paraId="42C7E9BA" w14:textId="77777777" w:rsidR="001D0015" w:rsidRDefault="001D0015">
      <w:pPr>
        <w:widowControl/>
        <w:suppressAutoHyphens w:val="0"/>
        <w:spacing w:after="0" w:line="240" w:lineRule="auto"/>
        <w:jc w:val="left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04E928A7" w14:textId="097AB03E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lastRenderedPageBreak/>
        <w:t>Post</w:t>
      </w:r>
      <w:r>
        <w:rPr>
          <w:lang w:eastAsia="en-US" w:bidi="ar-SA"/>
        </w:rPr>
        <w:t>: Lưu trữ thông tin các bài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5"/>
        <w:gridCol w:w="2917"/>
      </w:tblGrid>
      <w:tr w:rsidR="001D0015" w14:paraId="537C81CE" w14:textId="77777777" w:rsidTr="0064459C">
        <w:trPr>
          <w:trHeight w:val="294"/>
        </w:trPr>
        <w:tc>
          <w:tcPr>
            <w:tcW w:w="2915" w:type="dxa"/>
          </w:tcPr>
          <w:p w14:paraId="7FC94C5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5" w:type="dxa"/>
          </w:tcPr>
          <w:p w14:paraId="6883B575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1FD5431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22D11DCE" w14:textId="77777777" w:rsidTr="0064459C">
        <w:trPr>
          <w:trHeight w:val="294"/>
        </w:trPr>
        <w:tc>
          <w:tcPr>
            <w:tcW w:w="2915" w:type="dxa"/>
          </w:tcPr>
          <w:p w14:paraId="6A8CA69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5" w:type="dxa"/>
          </w:tcPr>
          <w:p w14:paraId="30E0824B" w14:textId="58601DFE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FF345FF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48FF8038" w14:textId="77777777" w:rsidTr="0064459C">
        <w:trPr>
          <w:trHeight w:val="294"/>
        </w:trPr>
        <w:tc>
          <w:tcPr>
            <w:tcW w:w="2915" w:type="dxa"/>
          </w:tcPr>
          <w:p w14:paraId="4B713D54" w14:textId="727AEA13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content</w:t>
            </w:r>
          </w:p>
        </w:tc>
        <w:tc>
          <w:tcPr>
            <w:tcW w:w="2915" w:type="dxa"/>
          </w:tcPr>
          <w:p w14:paraId="524AA305" w14:textId="78A30AF1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145CD90D" w14:textId="0BC97BAD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Nội dung</w:t>
            </w:r>
          </w:p>
        </w:tc>
      </w:tr>
      <w:tr w:rsidR="001D0015" w14:paraId="0771C610" w14:textId="77777777" w:rsidTr="0064459C">
        <w:trPr>
          <w:trHeight w:val="294"/>
        </w:trPr>
        <w:tc>
          <w:tcPr>
            <w:tcW w:w="2915" w:type="dxa"/>
          </w:tcPr>
          <w:p w14:paraId="0CE6BC8A" w14:textId="3DF521EB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</w:t>
            </w:r>
          </w:p>
        </w:tc>
        <w:tc>
          <w:tcPr>
            <w:tcW w:w="2915" w:type="dxa"/>
          </w:tcPr>
          <w:p w14:paraId="0ADBA598" w14:textId="7FB1995A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enum('yes','no','not yet')</w:t>
            </w:r>
          </w:p>
        </w:tc>
        <w:tc>
          <w:tcPr>
            <w:tcW w:w="2917" w:type="dxa"/>
          </w:tcPr>
          <w:p w14:paraId="276C792F" w14:textId="337050E4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Trạng thái phê duyệt</w:t>
            </w:r>
          </w:p>
        </w:tc>
      </w:tr>
      <w:tr w:rsidR="001D0015" w14:paraId="48B56BF4" w14:textId="77777777" w:rsidTr="0064459C">
        <w:trPr>
          <w:trHeight w:val="294"/>
        </w:trPr>
        <w:tc>
          <w:tcPr>
            <w:tcW w:w="2915" w:type="dxa"/>
          </w:tcPr>
          <w:p w14:paraId="32C7F9F4" w14:textId="7AB3083F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approval_by</w:t>
            </w:r>
          </w:p>
        </w:tc>
        <w:tc>
          <w:tcPr>
            <w:tcW w:w="2915" w:type="dxa"/>
          </w:tcPr>
          <w:p w14:paraId="3CCCCA93" w14:textId="3C19F6B5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mediumint</w:t>
            </w:r>
          </w:p>
        </w:tc>
        <w:tc>
          <w:tcPr>
            <w:tcW w:w="2917" w:type="dxa"/>
          </w:tcPr>
          <w:p w14:paraId="17844771" w14:textId="5AE63D08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Người phê duyệt</w:t>
            </w:r>
          </w:p>
        </w:tc>
      </w:tr>
      <w:tr w:rsidR="001D0015" w14:paraId="0CB2602B" w14:textId="77777777" w:rsidTr="0064459C">
        <w:trPr>
          <w:trHeight w:val="294"/>
        </w:trPr>
        <w:tc>
          <w:tcPr>
            <w:tcW w:w="2915" w:type="dxa"/>
          </w:tcPr>
          <w:p w14:paraId="72FB486E" w14:textId="243225A4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approval_time</w:t>
            </w:r>
          </w:p>
        </w:tc>
        <w:tc>
          <w:tcPr>
            <w:tcW w:w="2915" w:type="dxa"/>
          </w:tcPr>
          <w:p w14:paraId="2D16872B" w14:textId="750ED0EC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544C42FA" w14:textId="71CE0A10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phê duyệt</w:t>
            </w:r>
          </w:p>
        </w:tc>
      </w:tr>
      <w:tr w:rsidR="001D0015" w14:paraId="3EE816FF" w14:textId="77777777" w:rsidTr="0064459C">
        <w:trPr>
          <w:trHeight w:val="294"/>
        </w:trPr>
        <w:tc>
          <w:tcPr>
            <w:tcW w:w="2915" w:type="dxa"/>
          </w:tcPr>
          <w:p w14:paraId="1B211E16" w14:textId="0FBA3DDA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view</w:t>
            </w:r>
          </w:p>
        </w:tc>
        <w:tc>
          <w:tcPr>
            <w:tcW w:w="2915" w:type="dxa"/>
          </w:tcPr>
          <w:p w14:paraId="608BFD85" w14:textId="1BA3FFE3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7589B4C0" w14:textId="7FE6618E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lần xem</w:t>
            </w:r>
          </w:p>
        </w:tc>
      </w:tr>
      <w:tr w:rsidR="001D0015" w14:paraId="7CD70A14" w14:textId="77777777" w:rsidTr="0064459C">
        <w:trPr>
          <w:trHeight w:val="294"/>
        </w:trPr>
        <w:tc>
          <w:tcPr>
            <w:tcW w:w="2915" w:type="dxa"/>
          </w:tcPr>
          <w:p w14:paraId="04ECD683" w14:textId="238A8635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like</w:t>
            </w:r>
          </w:p>
        </w:tc>
        <w:tc>
          <w:tcPr>
            <w:tcW w:w="2915" w:type="dxa"/>
          </w:tcPr>
          <w:p w14:paraId="0CEE11CC" w14:textId="0839AEED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42D670C" w14:textId="5CD17B5A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like</w:t>
            </w:r>
          </w:p>
        </w:tc>
      </w:tr>
      <w:tr w:rsidR="001D0015" w14:paraId="712CE52D" w14:textId="77777777" w:rsidTr="0064459C">
        <w:trPr>
          <w:trHeight w:val="294"/>
        </w:trPr>
        <w:tc>
          <w:tcPr>
            <w:tcW w:w="2915" w:type="dxa"/>
          </w:tcPr>
          <w:p w14:paraId="5BA22944" w14:textId="14BA400D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cmt</w:t>
            </w:r>
          </w:p>
        </w:tc>
        <w:tc>
          <w:tcPr>
            <w:tcW w:w="2915" w:type="dxa"/>
          </w:tcPr>
          <w:p w14:paraId="771604AB" w14:textId="54DD8491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2BE14B3" w14:textId="275F2E29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bình luận</w:t>
            </w:r>
          </w:p>
        </w:tc>
      </w:tr>
      <w:tr w:rsidR="001D0015" w14:paraId="4EAC94B7" w14:textId="77777777" w:rsidTr="0064459C">
        <w:trPr>
          <w:trHeight w:val="294"/>
        </w:trPr>
        <w:tc>
          <w:tcPr>
            <w:tcW w:w="2915" w:type="dxa"/>
          </w:tcPr>
          <w:p w14:paraId="5A4E7239" w14:textId="28B6B40A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dislike</w:t>
            </w:r>
          </w:p>
        </w:tc>
        <w:tc>
          <w:tcPr>
            <w:tcW w:w="2915" w:type="dxa"/>
          </w:tcPr>
          <w:p w14:paraId="0E80E747" w14:textId="58A14A09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023537DC" w14:textId="0B2E3D50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dislike</w:t>
            </w:r>
          </w:p>
        </w:tc>
      </w:tr>
      <w:tr w:rsidR="001D0015" w14:paraId="29DEB493" w14:textId="77777777" w:rsidTr="0064459C">
        <w:trPr>
          <w:trHeight w:val="294"/>
        </w:trPr>
        <w:tc>
          <w:tcPr>
            <w:tcW w:w="2915" w:type="dxa"/>
          </w:tcPr>
          <w:p w14:paraId="322001F3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5" w:type="dxa"/>
          </w:tcPr>
          <w:p w14:paraId="10F7A730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07D5A319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1510F0B0" w14:textId="77777777" w:rsidTr="0064459C">
        <w:trPr>
          <w:trHeight w:val="294"/>
        </w:trPr>
        <w:tc>
          <w:tcPr>
            <w:tcW w:w="2915" w:type="dxa"/>
          </w:tcPr>
          <w:p w14:paraId="5FC2319C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5" w:type="dxa"/>
          </w:tcPr>
          <w:p w14:paraId="37F60F14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75AD513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35226E2B" w14:textId="03CAC631" w:rsidR="001D0015" w:rsidRDefault="001D0015" w:rsidP="00227A72">
      <w:pPr>
        <w:rPr>
          <w:lang w:eastAsia="en-US" w:bidi="ar-SA"/>
        </w:rPr>
      </w:pPr>
    </w:p>
    <w:p w14:paraId="152200EC" w14:textId="548A1D46" w:rsidR="001D0015" w:rsidRDefault="001D0015" w:rsidP="00227A72">
      <w:pPr>
        <w:rPr>
          <w:lang w:eastAsia="en-US" w:bidi="ar-SA"/>
        </w:rPr>
      </w:pPr>
    </w:p>
    <w:p w14:paraId="2EE08832" w14:textId="3FD9706D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Comment</w:t>
      </w:r>
      <w:r>
        <w:rPr>
          <w:lang w:eastAsia="en-US" w:bidi="ar-SA"/>
        </w:rPr>
        <w:t>: Lưu trữ thông tin các bình luận của 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6F9D6CA6" w14:textId="77777777" w:rsidTr="001D0015">
        <w:trPr>
          <w:trHeight w:val="294"/>
        </w:trPr>
        <w:tc>
          <w:tcPr>
            <w:tcW w:w="2915" w:type="dxa"/>
          </w:tcPr>
          <w:p w14:paraId="76D59FE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7C656F6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A6F019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2EFE525D" w14:textId="77777777" w:rsidTr="001D0015">
        <w:trPr>
          <w:trHeight w:val="294"/>
        </w:trPr>
        <w:tc>
          <w:tcPr>
            <w:tcW w:w="2915" w:type="dxa"/>
          </w:tcPr>
          <w:p w14:paraId="055E183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05D4A06C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491B14E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282381A2" w14:textId="77777777" w:rsidTr="001D0015">
        <w:trPr>
          <w:trHeight w:val="294"/>
        </w:trPr>
        <w:tc>
          <w:tcPr>
            <w:tcW w:w="2915" w:type="dxa"/>
          </w:tcPr>
          <w:p w14:paraId="6DAA8F33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content</w:t>
            </w:r>
          </w:p>
        </w:tc>
        <w:tc>
          <w:tcPr>
            <w:tcW w:w="2917" w:type="dxa"/>
          </w:tcPr>
          <w:p w14:paraId="43449A6D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39E52E06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Nội dung</w:t>
            </w:r>
          </w:p>
        </w:tc>
      </w:tr>
      <w:tr w:rsidR="001D0015" w14:paraId="6846120C" w14:textId="77777777" w:rsidTr="001D0015">
        <w:trPr>
          <w:trHeight w:val="294"/>
        </w:trPr>
        <w:tc>
          <w:tcPr>
            <w:tcW w:w="2915" w:type="dxa"/>
          </w:tcPr>
          <w:p w14:paraId="7530FB71" w14:textId="0FCB9F0B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post_id</w:t>
            </w:r>
          </w:p>
        </w:tc>
        <w:tc>
          <w:tcPr>
            <w:tcW w:w="2917" w:type="dxa"/>
          </w:tcPr>
          <w:p w14:paraId="732B04D9" w14:textId="557003ED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4660120" w14:textId="208C4920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bài post</w:t>
            </w:r>
          </w:p>
        </w:tc>
      </w:tr>
      <w:tr w:rsidR="001D0015" w14:paraId="01892F9B" w14:textId="77777777" w:rsidTr="001D0015">
        <w:trPr>
          <w:trHeight w:val="294"/>
        </w:trPr>
        <w:tc>
          <w:tcPr>
            <w:tcW w:w="2915" w:type="dxa"/>
          </w:tcPr>
          <w:p w14:paraId="632F4600" w14:textId="06A43FD1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279D6091" w14:textId="26C9EDA7" w:rsidR="001D0015" w:rsidRPr="00227A72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B8E6A19" w14:textId="7877E69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bình luận</w:t>
            </w:r>
          </w:p>
        </w:tc>
      </w:tr>
      <w:tr w:rsidR="001D0015" w14:paraId="59C484D6" w14:textId="77777777" w:rsidTr="001D0015">
        <w:trPr>
          <w:trHeight w:val="294"/>
        </w:trPr>
        <w:tc>
          <w:tcPr>
            <w:tcW w:w="2915" w:type="dxa"/>
          </w:tcPr>
          <w:p w14:paraId="0CEA0341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like</w:t>
            </w:r>
          </w:p>
        </w:tc>
        <w:tc>
          <w:tcPr>
            <w:tcW w:w="2917" w:type="dxa"/>
          </w:tcPr>
          <w:p w14:paraId="088B88D8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6C0D6AB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like</w:t>
            </w:r>
          </w:p>
        </w:tc>
      </w:tr>
      <w:tr w:rsidR="001D0015" w14:paraId="61C51841" w14:textId="77777777" w:rsidTr="001D0015">
        <w:trPr>
          <w:trHeight w:val="294"/>
        </w:trPr>
        <w:tc>
          <w:tcPr>
            <w:tcW w:w="2915" w:type="dxa"/>
          </w:tcPr>
          <w:p w14:paraId="4C1F08E4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dislike</w:t>
            </w:r>
          </w:p>
        </w:tc>
        <w:tc>
          <w:tcPr>
            <w:tcW w:w="2917" w:type="dxa"/>
          </w:tcPr>
          <w:p w14:paraId="5DA4FFC6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1DF52CD1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Số lượt dislike</w:t>
            </w:r>
          </w:p>
        </w:tc>
      </w:tr>
      <w:tr w:rsidR="001D0015" w14:paraId="23BB7C69" w14:textId="77777777" w:rsidTr="001D0015">
        <w:trPr>
          <w:trHeight w:val="294"/>
        </w:trPr>
        <w:tc>
          <w:tcPr>
            <w:tcW w:w="2915" w:type="dxa"/>
          </w:tcPr>
          <w:p w14:paraId="614056A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7C48DA6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11EF4875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273D2DE9" w14:textId="77777777" w:rsidTr="001D0015">
        <w:trPr>
          <w:trHeight w:val="294"/>
        </w:trPr>
        <w:tc>
          <w:tcPr>
            <w:tcW w:w="2915" w:type="dxa"/>
          </w:tcPr>
          <w:p w14:paraId="6AA07BB1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7" w:type="dxa"/>
          </w:tcPr>
          <w:p w14:paraId="29B6344E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4E01699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5191E178" w14:textId="1855E26A" w:rsidR="001D0015" w:rsidRDefault="001D0015" w:rsidP="00227A72">
      <w:pPr>
        <w:rPr>
          <w:lang w:eastAsia="en-US" w:bidi="ar-SA"/>
        </w:rPr>
      </w:pPr>
    </w:p>
    <w:p w14:paraId="31DBB514" w14:textId="54BE9F6C" w:rsidR="001D0015" w:rsidRDefault="001D0015" w:rsidP="00227A72">
      <w:pPr>
        <w:rPr>
          <w:lang w:eastAsia="en-US" w:bidi="ar-SA"/>
        </w:rPr>
      </w:pPr>
    </w:p>
    <w:p w14:paraId="2F6CB6F1" w14:textId="4B956D7F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User_post_reaction</w:t>
      </w:r>
      <w:r>
        <w:rPr>
          <w:lang w:eastAsia="en-US" w:bidi="ar-SA"/>
        </w:rPr>
        <w:t>: Lưu trữ thông tin các reaction của người dùng đối với các bài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2617330D" w14:textId="77777777" w:rsidTr="0064459C">
        <w:trPr>
          <w:trHeight w:val="294"/>
        </w:trPr>
        <w:tc>
          <w:tcPr>
            <w:tcW w:w="2915" w:type="dxa"/>
          </w:tcPr>
          <w:p w14:paraId="78B3025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066E4FDA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50FA1C29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40AD3824" w14:textId="77777777" w:rsidTr="0064459C">
        <w:trPr>
          <w:trHeight w:val="294"/>
        </w:trPr>
        <w:tc>
          <w:tcPr>
            <w:tcW w:w="2915" w:type="dxa"/>
          </w:tcPr>
          <w:p w14:paraId="630E519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375DD059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250EB7C8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1E4EE838" w14:textId="77777777" w:rsidTr="0064459C">
        <w:trPr>
          <w:trHeight w:val="294"/>
        </w:trPr>
        <w:tc>
          <w:tcPr>
            <w:tcW w:w="2915" w:type="dxa"/>
          </w:tcPr>
          <w:p w14:paraId="504F97AA" w14:textId="691CA6AE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187A45C1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25D2AD4B" w14:textId="7B15FE16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dùng</w:t>
            </w:r>
          </w:p>
        </w:tc>
      </w:tr>
      <w:tr w:rsidR="001D0015" w14:paraId="15C01E75" w14:textId="77777777" w:rsidTr="0064459C">
        <w:trPr>
          <w:trHeight w:val="294"/>
        </w:trPr>
        <w:tc>
          <w:tcPr>
            <w:tcW w:w="2915" w:type="dxa"/>
          </w:tcPr>
          <w:p w14:paraId="69E8D2BC" w14:textId="13B0D4BD" w:rsidR="001D0015" w:rsidRP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post</w:t>
            </w:r>
            <w:r w:rsidRPr="001D0015">
              <w:rPr>
                <w:lang w:eastAsia="en-US" w:bidi="ar-SA"/>
              </w:rPr>
              <w:t>_id</w:t>
            </w:r>
          </w:p>
        </w:tc>
        <w:tc>
          <w:tcPr>
            <w:tcW w:w="2917" w:type="dxa"/>
          </w:tcPr>
          <w:p w14:paraId="23E958FB" w14:textId="35C66F7B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4A075120" w14:textId="48CC67F9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post</w:t>
            </w:r>
          </w:p>
        </w:tc>
      </w:tr>
      <w:tr w:rsidR="001D0015" w14:paraId="5BF38AB7" w14:textId="77777777" w:rsidTr="0064459C">
        <w:trPr>
          <w:trHeight w:val="294"/>
        </w:trPr>
        <w:tc>
          <w:tcPr>
            <w:tcW w:w="2915" w:type="dxa"/>
          </w:tcPr>
          <w:p w14:paraId="1CB0895E" w14:textId="27849D82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reaction</w:t>
            </w:r>
          </w:p>
        </w:tc>
        <w:tc>
          <w:tcPr>
            <w:tcW w:w="2917" w:type="dxa"/>
          </w:tcPr>
          <w:p w14:paraId="3B92A511" w14:textId="25EEC222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enum('like','dislike')</w:t>
            </w:r>
          </w:p>
        </w:tc>
        <w:tc>
          <w:tcPr>
            <w:tcW w:w="2917" w:type="dxa"/>
          </w:tcPr>
          <w:p w14:paraId="03D34B11" w14:textId="7F50D2D6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Loại reaction</w:t>
            </w:r>
          </w:p>
        </w:tc>
      </w:tr>
      <w:tr w:rsidR="001D0015" w14:paraId="182A9AD0" w14:textId="77777777" w:rsidTr="0064459C">
        <w:trPr>
          <w:trHeight w:val="294"/>
        </w:trPr>
        <w:tc>
          <w:tcPr>
            <w:tcW w:w="2915" w:type="dxa"/>
          </w:tcPr>
          <w:p w14:paraId="4A748382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72E5E41F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786D678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719EA5BC" w14:textId="77777777" w:rsidTr="0064459C">
        <w:trPr>
          <w:trHeight w:val="294"/>
        </w:trPr>
        <w:tc>
          <w:tcPr>
            <w:tcW w:w="2915" w:type="dxa"/>
          </w:tcPr>
          <w:p w14:paraId="3581EA84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lastRenderedPageBreak/>
              <w:t>last_update</w:t>
            </w:r>
          </w:p>
        </w:tc>
        <w:tc>
          <w:tcPr>
            <w:tcW w:w="2917" w:type="dxa"/>
          </w:tcPr>
          <w:p w14:paraId="540E925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4E10B28D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2FF6E64D" w14:textId="41708653" w:rsidR="001D0015" w:rsidRDefault="001D0015" w:rsidP="00227A72">
      <w:pPr>
        <w:rPr>
          <w:lang w:eastAsia="en-US" w:bidi="ar-SA"/>
        </w:rPr>
      </w:pPr>
    </w:p>
    <w:p w14:paraId="14DE06E8" w14:textId="24BBA336" w:rsidR="001D0015" w:rsidRDefault="001D0015" w:rsidP="00227A72">
      <w:pPr>
        <w:rPr>
          <w:lang w:eastAsia="en-US" w:bidi="ar-SA"/>
        </w:rPr>
      </w:pPr>
    </w:p>
    <w:p w14:paraId="051B158A" w14:textId="77777777" w:rsidR="001D0015" w:rsidRDefault="001D0015" w:rsidP="001D0015">
      <w:pPr>
        <w:rPr>
          <w:lang w:eastAsia="en-US" w:bidi="ar-SA"/>
        </w:rPr>
      </w:pPr>
    </w:p>
    <w:p w14:paraId="7B15FEDC" w14:textId="77777777" w:rsidR="001D0015" w:rsidRDefault="001D0015" w:rsidP="001D0015">
      <w:pPr>
        <w:rPr>
          <w:lang w:eastAsia="en-US" w:bidi="ar-SA"/>
        </w:rPr>
      </w:pPr>
      <w:r w:rsidRPr="001D0015">
        <w:rPr>
          <w:b/>
          <w:lang w:eastAsia="en-US" w:bidi="ar-SA"/>
        </w:rPr>
        <w:t>User_cmt_reaction</w:t>
      </w:r>
      <w:r>
        <w:rPr>
          <w:lang w:eastAsia="en-US" w:bidi="ar-SA"/>
        </w:rPr>
        <w:t>: Lưu trữ thông tin các reaction của người dùng đối với các bình luận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2917"/>
        <w:gridCol w:w="2917"/>
      </w:tblGrid>
      <w:tr w:rsidR="001D0015" w14:paraId="6E6F239B" w14:textId="77777777" w:rsidTr="0064459C">
        <w:trPr>
          <w:trHeight w:val="294"/>
        </w:trPr>
        <w:tc>
          <w:tcPr>
            <w:tcW w:w="2915" w:type="dxa"/>
          </w:tcPr>
          <w:p w14:paraId="15DF32D0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Tên cột</w:t>
            </w:r>
          </w:p>
        </w:tc>
        <w:tc>
          <w:tcPr>
            <w:tcW w:w="2917" w:type="dxa"/>
          </w:tcPr>
          <w:p w14:paraId="2EAD16D4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Kiểu</w:t>
            </w:r>
          </w:p>
        </w:tc>
        <w:tc>
          <w:tcPr>
            <w:tcW w:w="2917" w:type="dxa"/>
          </w:tcPr>
          <w:p w14:paraId="41517E8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Mô tả</w:t>
            </w:r>
          </w:p>
        </w:tc>
      </w:tr>
      <w:tr w:rsidR="001D0015" w14:paraId="732D26A4" w14:textId="77777777" w:rsidTr="0064459C">
        <w:trPr>
          <w:trHeight w:val="294"/>
        </w:trPr>
        <w:tc>
          <w:tcPr>
            <w:tcW w:w="2915" w:type="dxa"/>
          </w:tcPr>
          <w:p w14:paraId="38B5DE1B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</w:t>
            </w:r>
          </w:p>
        </w:tc>
        <w:tc>
          <w:tcPr>
            <w:tcW w:w="2917" w:type="dxa"/>
          </w:tcPr>
          <w:p w14:paraId="341681C2" w14:textId="77777777" w:rsidR="001D0015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5E7CC20C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Khóa chính</w:t>
            </w:r>
          </w:p>
        </w:tc>
      </w:tr>
      <w:tr w:rsidR="001D0015" w14:paraId="72087711" w14:textId="77777777" w:rsidTr="0064459C">
        <w:trPr>
          <w:trHeight w:val="294"/>
        </w:trPr>
        <w:tc>
          <w:tcPr>
            <w:tcW w:w="2915" w:type="dxa"/>
          </w:tcPr>
          <w:p w14:paraId="26304B14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user_id</w:t>
            </w:r>
          </w:p>
        </w:tc>
        <w:tc>
          <w:tcPr>
            <w:tcW w:w="2917" w:type="dxa"/>
          </w:tcPr>
          <w:p w14:paraId="25BD0E84" w14:textId="77777777" w:rsid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text</w:t>
            </w:r>
          </w:p>
        </w:tc>
        <w:tc>
          <w:tcPr>
            <w:tcW w:w="2917" w:type="dxa"/>
          </w:tcPr>
          <w:p w14:paraId="60E2A608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người dùng</w:t>
            </w:r>
          </w:p>
        </w:tc>
      </w:tr>
      <w:tr w:rsidR="001D0015" w14:paraId="7E873F1C" w14:textId="77777777" w:rsidTr="0064459C">
        <w:trPr>
          <w:trHeight w:val="294"/>
        </w:trPr>
        <w:tc>
          <w:tcPr>
            <w:tcW w:w="2915" w:type="dxa"/>
          </w:tcPr>
          <w:p w14:paraId="49CCB22C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cmt_id</w:t>
            </w:r>
          </w:p>
        </w:tc>
        <w:tc>
          <w:tcPr>
            <w:tcW w:w="2917" w:type="dxa"/>
          </w:tcPr>
          <w:p w14:paraId="4CDC2A82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int</w:t>
            </w:r>
          </w:p>
        </w:tc>
        <w:tc>
          <w:tcPr>
            <w:tcW w:w="2917" w:type="dxa"/>
          </w:tcPr>
          <w:p w14:paraId="3557A5FA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Id của bình luận</w:t>
            </w:r>
          </w:p>
        </w:tc>
      </w:tr>
      <w:tr w:rsidR="001D0015" w14:paraId="586F4E20" w14:textId="77777777" w:rsidTr="0064459C">
        <w:trPr>
          <w:trHeight w:val="294"/>
        </w:trPr>
        <w:tc>
          <w:tcPr>
            <w:tcW w:w="2915" w:type="dxa"/>
          </w:tcPr>
          <w:p w14:paraId="258D0677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reaction</w:t>
            </w:r>
          </w:p>
        </w:tc>
        <w:tc>
          <w:tcPr>
            <w:tcW w:w="2917" w:type="dxa"/>
          </w:tcPr>
          <w:p w14:paraId="2E3DCF49" w14:textId="77777777" w:rsidR="001D0015" w:rsidRPr="001D0015" w:rsidRDefault="001D0015" w:rsidP="0064459C">
            <w:pPr>
              <w:rPr>
                <w:lang w:eastAsia="en-US" w:bidi="ar-SA"/>
              </w:rPr>
            </w:pPr>
            <w:r w:rsidRPr="001D0015">
              <w:rPr>
                <w:lang w:eastAsia="en-US" w:bidi="ar-SA"/>
              </w:rPr>
              <w:t>enum('like','dislike')</w:t>
            </w:r>
          </w:p>
        </w:tc>
        <w:tc>
          <w:tcPr>
            <w:tcW w:w="2917" w:type="dxa"/>
          </w:tcPr>
          <w:p w14:paraId="1445E503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Loại reaction</w:t>
            </w:r>
          </w:p>
        </w:tc>
      </w:tr>
      <w:tr w:rsidR="001D0015" w14:paraId="2EEC2296" w14:textId="77777777" w:rsidTr="0064459C">
        <w:trPr>
          <w:trHeight w:val="294"/>
        </w:trPr>
        <w:tc>
          <w:tcPr>
            <w:tcW w:w="2915" w:type="dxa"/>
          </w:tcPr>
          <w:p w14:paraId="4114F7A5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date_created</w:t>
            </w:r>
          </w:p>
        </w:tc>
        <w:tc>
          <w:tcPr>
            <w:tcW w:w="2917" w:type="dxa"/>
          </w:tcPr>
          <w:p w14:paraId="5C6D3C7F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datetime</w:t>
            </w:r>
          </w:p>
        </w:tc>
        <w:tc>
          <w:tcPr>
            <w:tcW w:w="2917" w:type="dxa"/>
          </w:tcPr>
          <w:p w14:paraId="65B6BFE2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Ngày tạo</w:t>
            </w:r>
          </w:p>
        </w:tc>
      </w:tr>
      <w:tr w:rsidR="001D0015" w14:paraId="00A31418" w14:textId="77777777" w:rsidTr="0064459C">
        <w:trPr>
          <w:trHeight w:val="294"/>
        </w:trPr>
        <w:tc>
          <w:tcPr>
            <w:tcW w:w="2915" w:type="dxa"/>
          </w:tcPr>
          <w:p w14:paraId="33F79408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last_update</w:t>
            </w:r>
          </w:p>
        </w:tc>
        <w:tc>
          <w:tcPr>
            <w:tcW w:w="2917" w:type="dxa"/>
          </w:tcPr>
          <w:p w14:paraId="3BF6D1F2" w14:textId="77777777" w:rsidR="001D0015" w:rsidRPr="00227A72" w:rsidRDefault="001D0015" w:rsidP="0064459C">
            <w:pPr>
              <w:rPr>
                <w:lang w:eastAsia="en-US" w:bidi="ar-SA"/>
              </w:rPr>
            </w:pPr>
            <w:r w:rsidRPr="00227A72">
              <w:rPr>
                <w:lang w:eastAsia="en-US" w:bidi="ar-SA"/>
              </w:rPr>
              <w:t>timestamp</w:t>
            </w:r>
          </w:p>
        </w:tc>
        <w:tc>
          <w:tcPr>
            <w:tcW w:w="2917" w:type="dxa"/>
          </w:tcPr>
          <w:p w14:paraId="06E0FEFE" w14:textId="77777777" w:rsidR="001D0015" w:rsidRDefault="001D0015" w:rsidP="0064459C">
            <w:pPr>
              <w:rPr>
                <w:lang w:eastAsia="en-US" w:bidi="ar-SA"/>
              </w:rPr>
            </w:pPr>
            <w:r>
              <w:rPr>
                <w:lang w:eastAsia="en-US" w:bidi="ar-SA"/>
              </w:rPr>
              <w:t>Thời gian lần cuối sửa đỗi</w:t>
            </w:r>
          </w:p>
        </w:tc>
      </w:tr>
    </w:tbl>
    <w:p w14:paraId="4D71198C" w14:textId="77777777" w:rsidR="001D0015" w:rsidRPr="00227A72" w:rsidRDefault="001D0015" w:rsidP="00227A72">
      <w:pPr>
        <w:rPr>
          <w:lang w:eastAsia="en-US" w:bidi="ar-SA"/>
        </w:rPr>
      </w:pPr>
    </w:p>
    <w:p w14:paraId="3ED79DFA" w14:textId="571F0A3B" w:rsidR="003F1120" w:rsidRDefault="003F1120" w:rsidP="003F1120">
      <w:pPr>
        <w:pStyle w:val="Heading2"/>
        <w:rPr>
          <w:lang w:eastAsia="en-US" w:bidi="ar-SA"/>
        </w:rPr>
      </w:pPr>
      <w:bookmarkStart w:id="23" w:name="_Toc527975149"/>
      <w:r w:rsidRPr="003F1120">
        <w:rPr>
          <w:lang w:eastAsia="en-US" w:bidi="ar-SA"/>
        </w:rPr>
        <w:t>Tương tác người dùng</w:t>
      </w:r>
      <w:bookmarkEnd w:id="23"/>
    </w:p>
    <w:p w14:paraId="5CD86CE6" w14:textId="5982E942" w:rsidR="0064459C" w:rsidRDefault="0064459C" w:rsidP="0064459C">
      <w:pPr>
        <w:rPr>
          <w:lang w:eastAsia="en-US" w:bidi="ar-SA"/>
        </w:rPr>
      </w:pPr>
      <w:r>
        <w:rPr>
          <w:lang w:eastAsia="en-US" w:bidi="ar-SA"/>
        </w:rPr>
        <w:t>Người dùng có thể tương tác với hệ thống thông qua giao diện web.</w:t>
      </w:r>
    </w:p>
    <w:p w14:paraId="0E3B70D5" w14:textId="7748AFD1" w:rsidR="008618D5" w:rsidRPr="0064459C" w:rsidRDefault="008618D5" w:rsidP="0064459C">
      <w:pPr>
        <w:rPr>
          <w:lang w:eastAsia="en-US" w:bidi="ar-SA"/>
        </w:rPr>
      </w:pPr>
      <w:r>
        <w:rPr>
          <w:lang w:eastAsia="en-US" w:bidi="ar-SA"/>
        </w:rPr>
        <w:t>Người dùng cần đảm bảo sử dụng trình duyệt hỗ trợ javascript để tương tác với hệ thống 1 cách tốt nhật.</w:t>
      </w:r>
    </w:p>
    <w:p w14:paraId="6F33B25E" w14:textId="2ACA6C20" w:rsidR="00B055F1" w:rsidRDefault="003F1120" w:rsidP="00B055F1">
      <w:pPr>
        <w:pStyle w:val="Heading2"/>
        <w:rPr>
          <w:lang w:eastAsia="en-US" w:bidi="ar-SA"/>
        </w:rPr>
      </w:pPr>
      <w:bookmarkStart w:id="24" w:name="_Toc527975150"/>
      <w:r w:rsidRPr="003F1120">
        <w:rPr>
          <w:lang w:eastAsia="en-US" w:bidi="ar-SA"/>
        </w:rPr>
        <w:t>Đặc tả giao diện API (interface)</w:t>
      </w:r>
      <w:bookmarkEnd w:id="24"/>
    </w:p>
    <w:p w14:paraId="5E5E9EF7" w14:textId="475CA444" w:rsidR="00864450" w:rsidRDefault="00864450" w:rsidP="00864450">
      <w:pPr>
        <w:rPr>
          <w:lang w:eastAsia="en-US" w:bidi="ar-SA"/>
        </w:rPr>
      </w:pPr>
      <w:r w:rsidRPr="00864450">
        <w:rPr>
          <w:b/>
          <w:lang w:eastAsia="en-US" w:bidi="ar-SA"/>
        </w:rPr>
        <w:t>Search post</w:t>
      </w:r>
      <w:r>
        <w:rPr>
          <w:lang w:eastAsia="en-US" w:bidi="ar-SA"/>
        </w:rPr>
        <w:t>: Tìm kiếm bài viết.</w:t>
      </w:r>
    </w:p>
    <w:p w14:paraId="4816A85C" w14:textId="58D97E2D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 xml:space="preserve">Method: </w:t>
      </w:r>
      <w:r w:rsidRPr="00864450">
        <w:rPr>
          <w:b/>
          <w:lang w:eastAsia="en-US" w:bidi="ar-SA"/>
        </w:rPr>
        <w:t>GET</w:t>
      </w:r>
    </w:p>
    <w:p w14:paraId="3258F519" w14:textId="6042B5F5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Input: content: nội dung tìm kiếm, order_field: lọc theo các tường, order_by: lọc theo kiểu tăng dần hoặc giảm dần, type: loại tìm kiếm (tất cả hoặc những bài chưa được phê duyệt)</w:t>
      </w:r>
      <w:r w:rsidR="00BD0A6F">
        <w:rPr>
          <w:lang w:eastAsia="en-US" w:bidi="ar-SA"/>
        </w:rPr>
        <w:t>, start: tìm kiếm từ, limit: giới hạn kết quả trả về.</w:t>
      </w:r>
    </w:p>
    <w:p w14:paraId="32F482B1" w14:textId="0F587108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Output: json array</w:t>
      </w:r>
    </w:p>
    <w:p w14:paraId="4EF4F5A1" w14:textId="26800465" w:rsidR="00864450" w:rsidRDefault="00864450" w:rsidP="00864450">
      <w:pPr>
        <w:rPr>
          <w:lang w:eastAsia="en-US" w:bidi="ar-SA"/>
        </w:rPr>
      </w:pPr>
    </w:p>
    <w:p w14:paraId="1835678B" w14:textId="7245D15A" w:rsidR="00864450" w:rsidRDefault="00864450" w:rsidP="00864450">
      <w:pPr>
        <w:rPr>
          <w:lang w:eastAsia="en-US" w:bidi="ar-SA"/>
        </w:rPr>
      </w:pPr>
      <w:r w:rsidRPr="00864450">
        <w:rPr>
          <w:b/>
          <w:lang w:eastAsia="en-US" w:bidi="ar-SA"/>
        </w:rPr>
        <w:t>Approval</w:t>
      </w:r>
      <w:r>
        <w:rPr>
          <w:lang w:eastAsia="en-US" w:bidi="ar-SA"/>
        </w:rPr>
        <w:t>: Phê duyệt bài viết.</w:t>
      </w:r>
    </w:p>
    <w:p w14:paraId="7B7D6878" w14:textId="732CCD70" w:rsidR="00864450" w:rsidRDefault="00864450" w:rsidP="00864450">
      <w:pPr>
        <w:rPr>
          <w:b/>
          <w:lang w:eastAsia="en-US" w:bidi="ar-SA"/>
        </w:rPr>
      </w:pPr>
      <w:r>
        <w:rPr>
          <w:lang w:eastAsia="en-US" w:bidi="ar-SA"/>
        </w:rPr>
        <w:t xml:space="preserve">Method: </w:t>
      </w:r>
      <w:r w:rsidRPr="00864450">
        <w:rPr>
          <w:b/>
          <w:lang w:eastAsia="en-US" w:bidi="ar-SA"/>
        </w:rPr>
        <w:t>POST</w:t>
      </w:r>
    </w:p>
    <w:p w14:paraId="18D22E7C" w14:textId="7DCDD3C6" w:rsid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Input: post_id: id của bài viết</w:t>
      </w:r>
    </w:p>
    <w:p w14:paraId="5C424977" w14:textId="6324B9C8" w:rsidR="00864450" w:rsidRPr="00864450" w:rsidRDefault="00864450" w:rsidP="00864450">
      <w:pPr>
        <w:rPr>
          <w:lang w:eastAsia="en-US" w:bidi="ar-SA"/>
        </w:rPr>
      </w:pPr>
      <w:r>
        <w:rPr>
          <w:lang w:eastAsia="en-US" w:bidi="ar-SA"/>
        </w:rPr>
        <w:t>Output: json object</w:t>
      </w:r>
    </w:p>
    <w:p w14:paraId="1EEFC09E" w14:textId="45542476" w:rsidR="00CD7D33" w:rsidRDefault="00B055F1" w:rsidP="00CD7D33">
      <w:pPr>
        <w:pStyle w:val="Heading2"/>
        <w:rPr>
          <w:lang w:eastAsia="en-US" w:bidi="ar-SA"/>
        </w:rPr>
      </w:pPr>
      <w:bookmarkStart w:id="25" w:name="_Toc527975151"/>
      <w:r>
        <w:rPr>
          <w:lang w:eastAsia="en-US" w:bidi="ar-SA"/>
        </w:rPr>
        <w:t>Bảo mật</w:t>
      </w:r>
      <w:bookmarkEnd w:id="25"/>
    </w:p>
    <w:p w14:paraId="48079B49" w14:textId="70C290F6" w:rsidR="002B0123" w:rsidRPr="002B0123" w:rsidRDefault="002B0123" w:rsidP="002B0123">
      <w:pPr>
        <w:rPr>
          <w:lang w:eastAsia="en-US" w:bidi="ar-SA"/>
        </w:rPr>
      </w:pPr>
      <w:r>
        <w:rPr>
          <w:lang w:eastAsia="en-US" w:bidi="ar-SA"/>
        </w:rPr>
        <w:t>Hệ thống sử dụng cơ chế bảo mật cho admin bằng đăng nhập. Hệ thống cho phép đăng nhập bằng email, password hoặc đăng nhập bằng tài khoản Google.</w:t>
      </w:r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527975154"/>
      <w:r>
        <w:rPr>
          <w:lang w:eastAsia="en-US" w:bidi="ar-SA"/>
        </w:rPr>
        <w:lastRenderedPageBreak/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5B293" w14:textId="77777777" w:rsidR="00E846CF" w:rsidRDefault="00E846CF">
      <w:r>
        <w:separator/>
      </w:r>
    </w:p>
    <w:p w14:paraId="7560706A" w14:textId="77777777" w:rsidR="00E846CF" w:rsidRDefault="00E846CF"/>
  </w:endnote>
  <w:endnote w:type="continuationSeparator" w:id="0">
    <w:p w14:paraId="2838A8C7" w14:textId="77777777" w:rsidR="00E846CF" w:rsidRDefault="00E846CF">
      <w:r>
        <w:continuationSeparator/>
      </w:r>
    </w:p>
    <w:p w14:paraId="20AF9364" w14:textId="77777777" w:rsidR="00E846CF" w:rsidRDefault="00E846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55849B2B" w:rsidR="0064459C" w:rsidRPr="009A57EC" w:rsidRDefault="0064459C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>master.long.com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3E5F7E40" w:rsidR="0064459C" w:rsidRPr="00932976" w:rsidRDefault="0064459C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0110 Hai Con Vịt, Thanh Hóa</w:t>
    </w:r>
  </w:p>
  <w:p w14:paraId="43981AA0" w14:textId="313CE115" w:rsidR="0064459C" w:rsidRPr="00932976" w:rsidRDefault="0064459C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01101996</w:t>
    </w:r>
  </w:p>
  <w:p w14:paraId="3D4256F9" w14:textId="0869C13A" w:rsidR="0064459C" w:rsidRDefault="0064459C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long.master</w:t>
    </w:r>
  </w:p>
  <w:p w14:paraId="350F690C" w14:textId="77777777" w:rsidR="0064459C" w:rsidRDefault="0064459C">
    <w:pPr>
      <w:pStyle w:val="Footer"/>
      <w:rPr>
        <w:i/>
        <w:color w:val="003366"/>
      </w:rPr>
    </w:pPr>
  </w:p>
  <w:p w14:paraId="2B3DBBFD" w14:textId="77777777" w:rsidR="0064459C" w:rsidRDefault="0064459C">
    <w:pPr>
      <w:pStyle w:val="Footer"/>
      <w:rPr>
        <w:i/>
        <w:color w:val="003366"/>
      </w:rPr>
    </w:pPr>
  </w:p>
  <w:p w14:paraId="7A61AF73" w14:textId="77777777" w:rsidR="0064459C" w:rsidRPr="00932976" w:rsidRDefault="0064459C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64459C" w:rsidRDefault="0064459C"/>
  <w:p w14:paraId="7F403060" w14:textId="77777777" w:rsidR="0064459C" w:rsidRDefault="0064459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03C37870" w:rsidR="0064459C" w:rsidRPr="001022FF" w:rsidRDefault="0064459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master.long.com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10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64459C" w:rsidRDefault="006445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AA89D" w14:textId="77777777" w:rsidR="00E846CF" w:rsidRDefault="00E846CF">
      <w:r>
        <w:separator/>
      </w:r>
    </w:p>
    <w:p w14:paraId="64935E4F" w14:textId="77777777" w:rsidR="00E846CF" w:rsidRDefault="00E846CF"/>
  </w:footnote>
  <w:footnote w:type="continuationSeparator" w:id="0">
    <w:p w14:paraId="0456F22B" w14:textId="77777777" w:rsidR="00E846CF" w:rsidRDefault="00E846CF">
      <w:r>
        <w:continuationSeparator/>
      </w:r>
    </w:p>
    <w:p w14:paraId="16951B63" w14:textId="77777777" w:rsidR="00E846CF" w:rsidRDefault="00E846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64459C" w:rsidRPr="009A57EC" w:rsidRDefault="0064459C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64459C" w:rsidRDefault="0064459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4B3102C8" w:rsidR="0064459C" w:rsidRPr="00AB15C8" w:rsidRDefault="0064459C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C0BA7F4">
              <wp:simplePos x="0" y="0"/>
              <wp:positionH relativeFrom="margin">
                <wp:posOffset>-995045</wp:posOffset>
              </wp:positionH>
              <wp:positionV relativeFrom="paragraph">
                <wp:posOffset>-133350</wp:posOffset>
              </wp:positionV>
              <wp:extent cx="906449" cy="389614"/>
              <wp:effectExtent l="0" t="0" r="27305" b="10795"/>
              <wp:wrapTopAndBottom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5A8938D9" w:rsidR="0064459C" w:rsidRPr="00D51159" w:rsidRDefault="0064459C" w:rsidP="00F86479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 wp14:anchorId="5D56BD30" wp14:editId="77E958FD">
                                <wp:extent cx="426720" cy="291465"/>
                                <wp:effectExtent l="0" t="0" r="0" b="0"/>
                                <wp:docPr id="6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three-pods-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26720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35pt;margin-top:-10.5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P1pQqbeAAAACwEAAA8AAAAAAAAAAAAAAAAApQQAAGRycy9kb3ducmV2LnhtbFBLBQYAAAAABAAE&#10;APMAAACwBQAAAAA=&#10;" fillcolor="white [3201]" strokeweight=".5pt">
              <v:textbox>
                <w:txbxContent>
                  <w:p w14:paraId="515FC764" w14:textId="5A8938D9" w:rsidR="0064459C" w:rsidRPr="00D51159" w:rsidRDefault="0064459C" w:rsidP="00F86479">
                    <w:pPr>
                      <w:jc w:val="center"/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 wp14:anchorId="5D56BD30" wp14:editId="77E958FD">
                          <wp:extent cx="426720" cy="291465"/>
                          <wp:effectExtent l="0" t="0" r="0" b="0"/>
                          <wp:docPr id="6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three-pods-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26720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  <w:r>
      <w:rPr>
        <w:i/>
        <w:color w:val="C00000"/>
        <w:lang w:eastAsia="ar-SA" w:bidi="ar-SA"/>
      </w:rPr>
      <w:t>Confession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Title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Document Subject</w:t>
    </w:r>
    <w:r>
      <w:rPr>
        <w:i/>
        <w:color w:val="C00000"/>
        <w:lang w:eastAsia="ar-SA" w:bidi="ar-SA"/>
      </w:rPr>
      <w:fldChar w:fldCharType="end"/>
    </w:r>
  </w:p>
  <w:p w14:paraId="3C989147" w14:textId="77777777" w:rsidR="0064459C" w:rsidRDefault="0064459C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64459C" w:rsidRDefault="006445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223368"/>
    <w:multiLevelType w:val="hybridMultilevel"/>
    <w:tmpl w:val="BA0A8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38B70A24"/>
    <w:multiLevelType w:val="hybridMultilevel"/>
    <w:tmpl w:val="65F0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CF96541"/>
    <w:multiLevelType w:val="hybridMultilevel"/>
    <w:tmpl w:val="7B7A9652"/>
    <w:lvl w:ilvl="0" w:tplc="8D9617BA">
      <w:start w:val="2"/>
      <w:numFmt w:val="bullet"/>
      <w:lvlText w:val="-"/>
      <w:lvlJc w:val="left"/>
      <w:pPr>
        <w:ind w:left="4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1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4"/>
  </w:num>
  <w:num w:numId="21">
    <w:abstractNumId w:val="33"/>
  </w:num>
  <w:num w:numId="22">
    <w:abstractNumId w:val="22"/>
  </w:num>
  <w:num w:numId="23">
    <w:abstractNumId w:val="19"/>
  </w:num>
  <w:num w:numId="24">
    <w:abstractNumId w:val="24"/>
  </w:num>
  <w:num w:numId="25">
    <w:abstractNumId w:val="27"/>
  </w:num>
  <w:num w:numId="26">
    <w:abstractNumId w:val="25"/>
  </w:num>
  <w:num w:numId="27">
    <w:abstractNumId w:val="32"/>
  </w:num>
  <w:num w:numId="28">
    <w:abstractNumId w:val="29"/>
  </w:num>
  <w:num w:numId="29">
    <w:abstractNumId w:val="20"/>
  </w:num>
  <w:num w:numId="30">
    <w:abstractNumId w:val="18"/>
  </w:num>
  <w:num w:numId="31">
    <w:abstractNumId w:val="31"/>
  </w:num>
  <w:num w:numId="32">
    <w:abstractNumId w:val="26"/>
  </w:num>
  <w:num w:numId="33">
    <w:abstractNumId w:val="28"/>
  </w:num>
  <w:num w:numId="34">
    <w:abstractNumId w:val="3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730E"/>
    <w:rsid w:val="000227CD"/>
    <w:rsid w:val="00030EB1"/>
    <w:rsid w:val="00033D8B"/>
    <w:rsid w:val="0003691C"/>
    <w:rsid w:val="00044960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6748"/>
    <w:rsid w:val="000C1116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3942"/>
    <w:rsid w:val="001156B4"/>
    <w:rsid w:val="00116C10"/>
    <w:rsid w:val="00125AE5"/>
    <w:rsid w:val="00127A55"/>
    <w:rsid w:val="00130FEA"/>
    <w:rsid w:val="001417E6"/>
    <w:rsid w:val="00141B15"/>
    <w:rsid w:val="001501A9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015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C77"/>
    <w:rsid w:val="00227A72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5766E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0123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04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D7244"/>
    <w:rsid w:val="003E27B5"/>
    <w:rsid w:val="003E45AB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478F1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4D81"/>
    <w:rsid w:val="004B5E6E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27CB0"/>
    <w:rsid w:val="00642F63"/>
    <w:rsid w:val="00644387"/>
    <w:rsid w:val="0064459C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6636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18D5"/>
    <w:rsid w:val="00864450"/>
    <w:rsid w:val="00864945"/>
    <w:rsid w:val="00864AAE"/>
    <w:rsid w:val="00865CE6"/>
    <w:rsid w:val="0087449E"/>
    <w:rsid w:val="00874CC1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128B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1CBF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9F79EC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D7F7E"/>
    <w:rsid w:val="00AE0415"/>
    <w:rsid w:val="00AE339E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0E4B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0A6F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B6E51"/>
    <w:rsid w:val="00CC00AB"/>
    <w:rsid w:val="00CC1CD0"/>
    <w:rsid w:val="00CC24F7"/>
    <w:rsid w:val="00CC2A76"/>
    <w:rsid w:val="00CC5376"/>
    <w:rsid w:val="00CD17A9"/>
    <w:rsid w:val="00CD3084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49F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34C88"/>
    <w:rsid w:val="00E4013C"/>
    <w:rsid w:val="00E428F4"/>
    <w:rsid w:val="00E648D6"/>
    <w:rsid w:val="00E71A11"/>
    <w:rsid w:val="00E71B07"/>
    <w:rsid w:val="00E73AE8"/>
    <w:rsid w:val="00E75365"/>
    <w:rsid w:val="00E83396"/>
    <w:rsid w:val="00E846CF"/>
    <w:rsid w:val="00E86DFC"/>
    <w:rsid w:val="00E9008F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6744"/>
    <w:rsid w:val="00EF70EA"/>
    <w:rsid w:val="00EF7954"/>
    <w:rsid w:val="00F068C8"/>
    <w:rsid w:val="00F105E2"/>
    <w:rsid w:val="00F14AFD"/>
    <w:rsid w:val="00F16A81"/>
    <w:rsid w:val="00F16F4E"/>
    <w:rsid w:val="00F247F1"/>
    <w:rsid w:val="00F25DD1"/>
    <w:rsid w:val="00F26C21"/>
    <w:rsid w:val="00F3107B"/>
    <w:rsid w:val="00F3362F"/>
    <w:rsid w:val="00F34A9B"/>
    <w:rsid w:val="00F40202"/>
    <w:rsid w:val="00F425CF"/>
    <w:rsid w:val="00F616AE"/>
    <w:rsid w:val="00F6375B"/>
    <w:rsid w:val="00F669CB"/>
    <w:rsid w:val="00F85B49"/>
    <w:rsid w:val="00F8647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rsid w:val="00227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EE6C8-14CB-4353-9E62-5EB03FBC2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8143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Long</cp:lastModifiedBy>
  <cp:revision>10</cp:revision>
  <cp:lastPrinted>2008-03-13T11:02:00Z</cp:lastPrinted>
  <dcterms:created xsi:type="dcterms:W3CDTF">2018-12-15T21:20:00Z</dcterms:created>
  <dcterms:modified xsi:type="dcterms:W3CDTF">2018-12-16T03:26:00Z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